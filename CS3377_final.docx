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8E1" w:rsidRDefault="00A978E1">
      <w:pPr>
        <w:spacing w:before="64" w:line="280" w:lineRule="exact"/>
        <w:ind w:left="160" w:right="3443"/>
        <w:rPr>
          <w:rFonts w:ascii="Cambria" w:eastAsia="Cambria" w:hAnsi="Cambria" w:cs="Cambria"/>
          <w:sz w:val="24"/>
          <w:szCs w:val="24"/>
        </w:rPr>
      </w:pPr>
      <w:r>
        <w:rPr>
          <w:rFonts w:ascii="Cambria" w:eastAsia="Cambria" w:hAnsi="Cambria" w:cs="Cambria"/>
          <w:sz w:val="24"/>
          <w:szCs w:val="24"/>
        </w:rPr>
        <w:t>Nikesh Patel</w:t>
      </w:r>
    </w:p>
    <w:p w:rsidR="00F2617B" w:rsidRDefault="00D4473E">
      <w:pPr>
        <w:spacing w:before="64" w:line="280" w:lineRule="exact"/>
        <w:ind w:left="160" w:right="3443"/>
        <w:rPr>
          <w:rFonts w:ascii="Cambria" w:eastAsia="Cambria" w:hAnsi="Cambria" w:cs="Cambria"/>
          <w:sz w:val="24"/>
          <w:szCs w:val="24"/>
        </w:rPr>
      </w:pPr>
      <w:r>
        <w:rPr>
          <w:rFonts w:ascii="Cambria" w:eastAsia="Cambria" w:hAnsi="Cambria" w:cs="Cambria"/>
          <w:sz w:val="24"/>
          <w:szCs w:val="24"/>
        </w:rPr>
        <w:t>Final                                                                                            CS3377</w:t>
      </w:r>
    </w:p>
    <w:p w:rsidR="00F2617B" w:rsidRDefault="00D4473E">
      <w:pPr>
        <w:spacing w:line="260" w:lineRule="exact"/>
        <w:ind w:left="160"/>
        <w:rPr>
          <w:rFonts w:ascii="Cambria" w:eastAsia="Cambria" w:hAnsi="Cambria" w:cs="Cambria"/>
          <w:sz w:val="24"/>
          <w:szCs w:val="24"/>
        </w:rPr>
      </w:pPr>
      <w:r>
        <w:rPr>
          <w:rFonts w:ascii="Cambria" w:eastAsia="Cambria" w:hAnsi="Cambria" w:cs="Cambria"/>
          <w:sz w:val="24"/>
          <w:szCs w:val="24"/>
        </w:rPr>
        <w:t>C/C++ Programming in a UNIX Environment</w:t>
      </w:r>
    </w:p>
    <w:p w:rsidR="00F2617B" w:rsidRDefault="00D4473E">
      <w:pPr>
        <w:spacing w:before="2"/>
        <w:ind w:left="160"/>
        <w:rPr>
          <w:rFonts w:ascii="Cambria" w:eastAsia="Cambria" w:hAnsi="Cambria" w:cs="Cambria"/>
          <w:sz w:val="24"/>
          <w:szCs w:val="24"/>
        </w:rPr>
      </w:pPr>
      <w:r>
        <w:rPr>
          <w:rFonts w:ascii="Cambria" w:eastAsia="Cambria" w:hAnsi="Cambria" w:cs="Cambria"/>
          <w:sz w:val="24"/>
          <w:szCs w:val="24"/>
        </w:rPr>
        <w:t>Date: 12/03/2018</w:t>
      </w:r>
    </w:p>
    <w:p w:rsidR="00F2617B" w:rsidRDefault="00F2617B">
      <w:pPr>
        <w:spacing w:line="280" w:lineRule="exact"/>
        <w:rPr>
          <w:sz w:val="28"/>
          <w:szCs w:val="28"/>
        </w:rPr>
      </w:pPr>
    </w:p>
    <w:p w:rsidR="00F2617B" w:rsidRDefault="00D4473E">
      <w:pPr>
        <w:ind w:left="160"/>
        <w:rPr>
          <w:rFonts w:ascii="Cambria" w:eastAsia="Cambria" w:hAnsi="Cambria" w:cs="Cambria"/>
          <w:sz w:val="24"/>
          <w:szCs w:val="24"/>
        </w:rPr>
      </w:pPr>
      <w:r>
        <w:rPr>
          <w:rFonts w:ascii="Cambria" w:eastAsia="Cambria" w:hAnsi="Cambria" w:cs="Cambria"/>
          <w:sz w:val="24"/>
          <w:szCs w:val="24"/>
        </w:rPr>
        <w:t>Scoring: 100 points</w:t>
      </w:r>
    </w:p>
    <w:p w:rsidR="00F2617B" w:rsidRDefault="00F2617B">
      <w:pPr>
        <w:spacing w:before="12" w:line="280" w:lineRule="exact"/>
        <w:rPr>
          <w:sz w:val="28"/>
          <w:szCs w:val="28"/>
        </w:rPr>
      </w:pPr>
    </w:p>
    <w:p w:rsidR="00F2617B" w:rsidRDefault="00D4473E">
      <w:pPr>
        <w:ind w:left="273"/>
        <w:rPr>
          <w:rFonts w:ascii="Cambria" w:eastAsia="Cambria" w:hAnsi="Cambria" w:cs="Cambria"/>
          <w:sz w:val="24"/>
          <w:szCs w:val="24"/>
        </w:rPr>
      </w:pPr>
      <w:r>
        <w:rPr>
          <w:rFonts w:ascii="Cambria" w:eastAsia="Cambria" w:hAnsi="Cambria" w:cs="Cambria"/>
          <w:b/>
          <w:sz w:val="24"/>
          <w:szCs w:val="24"/>
        </w:rPr>
        <w:t>Problem 1: 25 points</w:t>
      </w:r>
    </w:p>
    <w:p w:rsidR="00F2617B" w:rsidRDefault="00D4473E">
      <w:pPr>
        <w:spacing w:line="260" w:lineRule="exact"/>
        <w:ind w:left="273"/>
        <w:rPr>
          <w:rFonts w:ascii="Cambria" w:eastAsia="Cambria" w:hAnsi="Cambria" w:cs="Cambria"/>
          <w:sz w:val="24"/>
          <w:szCs w:val="24"/>
        </w:rPr>
      </w:pPr>
      <w:r>
        <w:rPr>
          <w:rFonts w:ascii="Cambria" w:eastAsia="Cambria" w:hAnsi="Cambria" w:cs="Cambria"/>
          <w:b/>
          <w:position w:val="-1"/>
          <w:sz w:val="24"/>
          <w:szCs w:val="24"/>
        </w:rPr>
        <w:t>UNIX, bash, compiled vs scripting</w:t>
      </w:r>
    </w:p>
    <w:p w:rsidR="00F2617B" w:rsidRDefault="00F2617B">
      <w:pPr>
        <w:spacing w:before="14" w:line="260" w:lineRule="exact"/>
        <w:rPr>
          <w:sz w:val="26"/>
          <w:szCs w:val="26"/>
        </w:rPr>
      </w:pPr>
    </w:p>
    <w:p w:rsidR="00F2617B" w:rsidRDefault="00D4473E">
      <w:pPr>
        <w:spacing w:before="26"/>
        <w:ind w:left="273"/>
        <w:rPr>
          <w:rFonts w:ascii="Cambria" w:eastAsia="Cambria" w:hAnsi="Cambria" w:cs="Cambria"/>
          <w:sz w:val="24"/>
          <w:szCs w:val="24"/>
        </w:rPr>
      </w:pPr>
      <w:r>
        <w:rPr>
          <w:rFonts w:ascii="Cambria" w:eastAsia="Cambria" w:hAnsi="Cambria" w:cs="Cambria"/>
          <w:b/>
          <w:sz w:val="24"/>
          <w:szCs w:val="24"/>
        </w:rPr>
        <w:t>Problem 2: 25 points</w:t>
      </w:r>
    </w:p>
    <w:p w:rsidR="00F2617B" w:rsidRDefault="00D4473E">
      <w:pPr>
        <w:spacing w:line="260" w:lineRule="exact"/>
        <w:ind w:left="273"/>
        <w:rPr>
          <w:rFonts w:ascii="Cambria" w:eastAsia="Cambria" w:hAnsi="Cambria" w:cs="Cambria"/>
          <w:sz w:val="24"/>
          <w:szCs w:val="24"/>
        </w:rPr>
      </w:pPr>
      <w:r>
        <w:rPr>
          <w:rFonts w:ascii="Cambria" w:eastAsia="Cambria" w:hAnsi="Cambria" w:cs="Cambria"/>
          <w:b/>
          <w:position w:val="-1"/>
          <w:sz w:val="24"/>
          <w:szCs w:val="24"/>
        </w:rPr>
        <w:t>Binary File I/O</w:t>
      </w:r>
    </w:p>
    <w:p w:rsidR="00F2617B" w:rsidRDefault="00F2617B">
      <w:pPr>
        <w:spacing w:before="14" w:line="260" w:lineRule="exact"/>
        <w:rPr>
          <w:sz w:val="26"/>
          <w:szCs w:val="26"/>
        </w:rPr>
      </w:pPr>
    </w:p>
    <w:p w:rsidR="00F2617B" w:rsidRDefault="00D4473E">
      <w:pPr>
        <w:spacing w:before="26"/>
        <w:ind w:left="273"/>
        <w:rPr>
          <w:rFonts w:ascii="Cambria" w:eastAsia="Cambria" w:hAnsi="Cambria" w:cs="Cambria"/>
          <w:sz w:val="24"/>
          <w:szCs w:val="24"/>
        </w:rPr>
      </w:pPr>
      <w:r>
        <w:rPr>
          <w:rFonts w:ascii="Cambria" w:eastAsia="Cambria" w:hAnsi="Cambria" w:cs="Cambria"/>
          <w:b/>
          <w:sz w:val="24"/>
          <w:szCs w:val="24"/>
        </w:rPr>
        <w:t>Problem 3: 25 points</w:t>
      </w:r>
    </w:p>
    <w:p w:rsidR="00F2617B" w:rsidRDefault="00D4473E">
      <w:pPr>
        <w:spacing w:line="260" w:lineRule="exact"/>
        <w:ind w:left="273"/>
        <w:rPr>
          <w:rFonts w:ascii="Cambria" w:eastAsia="Cambria" w:hAnsi="Cambria" w:cs="Cambria"/>
          <w:sz w:val="24"/>
          <w:szCs w:val="24"/>
        </w:rPr>
      </w:pPr>
      <w:r>
        <w:rPr>
          <w:rFonts w:ascii="Cambria" w:eastAsia="Cambria" w:hAnsi="Cambria" w:cs="Cambria"/>
          <w:b/>
          <w:position w:val="-1"/>
          <w:sz w:val="24"/>
          <w:szCs w:val="24"/>
        </w:rPr>
        <w:t>Fork, exec, and pipes</w:t>
      </w:r>
      <w:r w:rsidR="00A978E1">
        <w:rPr>
          <w:rFonts w:ascii="Cambria" w:eastAsia="Cambria" w:hAnsi="Cambria" w:cs="Cambria"/>
          <w:b/>
          <w:position w:val="-1"/>
          <w:sz w:val="24"/>
          <w:szCs w:val="24"/>
        </w:rPr>
        <w:tab/>
      </w:r>
      <w:r w:rsidR="00A978E1">
        <w:rPr>
          <w:rFonts w:ascii="Cambria" w:eastAsia="Cambria" w:hAnsi="Cambria" w:cs="Cambria"/>
          <w:b/>
          <w:position w:val="-1"/>
          <w:sz w:val="24"/>
          <w:szCs w:val="24"/>
        </w:rPr>
        <w:tab/>
      </w:r>
      <w:r w:rsidR="00A978E1">
        <w:rPr>
          <w:rFonts w:ascii="Cambria" w:eastAsia="Cambria" w:hAnsi="Cambria" w:cs="Cambria"/>
          <w:b/>
          <w:position w:val="-1"/>
          <w:sz w:val="24"/>
          <w:szCs w:val="24"/>
        </w:rPr>
        <w:tab/>
      </w:r>
      <w:r w:rsidR="00A978E1">
        <w:rPr>
          <w:rFonts w:ascii="Cambria" w:eastAsia="Cambria" w:hAnsi="Cambria" w:cs="Cambria"/>
          <w:b/>
          <w:position w:val="-1"/>
          <w:sz w:val="24"/>
          <w:szCs w:val="24"/>
        </w:rPr>
        <w:tab/>
      </w:r>
      <w:r w:rsidR="00A978E1">
        <w:rPr>
          <w:rFonts w:ascii="Cambria" w:eastAsia="Cambria" w:hAnsi="Cambria" w:cs="Cambria"/>
          <w:b/>
          <w:position w:val="-1"/>
          <w:sz w:val="24"/>
          <w:szCs w:val="24"/>
        </w:rPr>
        <w:tab/>
      </w:r>
    </w:p>
    <w:p w:rsidR="00F2617B" w:rsidRDefault="00F2617B">
      <w:pPr>
        <w:spacing w:before="11" w:line="260" w:lineRule="exact"/>
        <w:rPr>
          <w:sz w:val="26"/>
          <w:szCs w:val="26"/>
        </w:rPr>
      </w:pPr>
    </w:p>
    <w:p w:rsidR="00F2617B" w:rsidRDefault="00D4473E">
      <w:pPr>
        <w:spacing w:before="26"/>
        <w:ind w:left="273"/>
        <w:rPr>
          <w:rFonts w:ascii="Cambria" w:eastAsia="Cambria" w:hAnsi="Cambria" w:cs="Cambria"/>
          <w:sz w:val="24"/>
          <w:szCs w:val="24"/>
        </w:rPr>
      </w:pPr>
      <w:r>
        <w:rPr>
          <w:rFonts w:ascii="Cambria" w:eastAsia="Cambria" w:hAnsi="Cambria" w:cs="Cambria"/>
          <w:b/>
          <w:sz w:val="24"/>
          <w:szCs w:val="24"/>
        </w:rPr>
        <w:t>Problem 4: 25 points</w:t>
      </w:r>
    </w:p>
    <w:p w:rsidR="00F2617B" w:rsidRDefault="00D4607F">
      <w:pPr>
        <w:spacing w:before="2" w:line="260" w:lineRule="exact"/>
        <w:ind w:left="273"/>
        <w:rPr>
          <w:rFonts w:ascii="Cambria" w:eastAsia="Cambria" w:hAnsi="Cambria" w:cs="Cambria"/>
          <w:sz w:val="24"/>
          <w:szCs w:val="24"/>
        </w:rPr>
      </w:pPr>
      <w:r>
        <w:pict>
          <v:group id="_x0000_s1079" style="position:absolute;left:0;text-align:left;margin-left:71.95pt;margin-top:170.25pt;width:468.1pt;height:286.4pt;z-index:-251660800;mso-position-horizontal-relative:page;mso-position-vertical-relative:page" coordorigin="1439,3405" coordsize="9362,5728">
            <v:shape id="_x0000_s1100" style="position:absolute;left:1450;top:3415;width:4666;height:0" coordorigin="1450,3415" coordsize="4666,0" path="m1450,3415r4665,e" filled="f" strokeweight=".58pt">
              <v:path arrowok="t"/>
            </v:shape>
            <v:shape id="_x0000_s1099" style="position:absolute;left:6125;top:3415;width:4666;height:0" coordorigin="6125,3415" coordsize="4666,0" path="m6125,3415r4665,e" filled="f" strokeweight=".58pt">
              <v:path arrowok="t"/>
            </v:shape>
            <v:shape id="_x0000_s1098" style="position:absolute;left:1450;top:4270;width:4666;height:0" coordorigin="1450,4270" coordsize="4666,0" path="m1450,4270r4665,e" filled="f" strokeweight=".20497mm">
              <v:path arrowok="t"/>
            </v:shape>
            <v:shape id="_x0000_s1097" style="position:absolute;left:6125;top:4270;width:4666;height:0" coordorigin="6125,4270" coordsize="4666,0" path="m6125,4270r4665,e" filled="f" strokeweight=".20497mm">
              <v:path arrowok="t"/>
            </v:shape>
            <v:shape id="_x0000_s1096" style="position:absolute;left:1450;top:5122;width:4666;height:0" coordorigin="1450,5122" coordsize="4666,0" path="m1450,5122r4665,e" filled="f" strokeweight=".58pt">
              <v:path arrowok="t"/>
            </v:shape>
            <v:shape id="_x0000_s1095" style="position:absolute;left:6125;top:5122;width:4666;height:0" coordorigin="6125,5122" coordsize="4666,0" path="m6125,5122r4665,e" filled="f" strokeweight=".58pt">
              <v:path arrowok="t"/>
            </v:shape>
            <v:shape id="_x0000_s1094" style="position:absolute;left:1450;top:5976;width:4666;height:0" coordorigin="1450,5976" coordsize="4666,0" path="m1450,5976r4665,e" filled="f" strokeweight=".20497mm">
              <v:path arrowok="t"/>
            </v:shape>
            <v:shape id="_x0000_s1093" style="position:absolute;left:6125;top:5976;width:4666;height:0" coordorigin="6125,5976" coordsize="4666,0" path="m6125,5976r4665,e" filled="f" strokeweight=".20497mm">
              <v:path arrowok="t"/>
            </v:shape>
            <v:shape id="_x0000_s1092" style="position:absolute;left:1450;top:6830;width:4666;height:0" coordorigin="1450,6830" coordsize="4666,0" path="m1450,6830r4665,e" filled="f" strokeweight=".58pt">
              <v:path arrowok="t"/>
            </v:shape>
            <v:shape id="_x0000_s1091" style="position:absolute;left:6125;top:6830;width:4666;height:0" coordorigin="6125,6830" coordsize="4666,0" path="m6125,6830r4665,e" filled="f" strokeweight=".58pt">
              <v:path arrowok="t"/>
            </v:shape>
            <v:shape id="_x0000_s1090" style="position:absolute;left:1450;top:7404;width:4666;height:0" coordorigin="1450,7404" coordsize="4666,0" path="m1450,7404r4665,e" filled="f" strokeweight=".58pt">
              <v:path arrowok="t"/>
            </v:shape>
            <v:shape id="_x0000_s1089" style="position:absolute;left:6125;top:7404;width:4666;height:0" coordorigin="6125,7404" coordsize="4666,0" path="m6125,7404r4665,e" filled="f" strokeweight=".58pt">
              <v:path arrowok="t"/>
            </v:shape>
            <v:shape id="_x0000_s1088" style="position:absolute;left:1450;top:7975;width:4666;height:0" coordorigin="1450,7975" coordsize="4666,0" path="m1450,7975r4665,e" filled="f" strokeweight=".58pt">
              <v:path arrowok="t"/>
            </v:shape>
            <v:shape id="_x0000_s1087" style="position:absolute;left:6125;top:7975;width:4666;height:0" coordorigin="6125,7975" coordsize="4666,0" path="m6125,7975r4665,e" filled="f" strokeweight=".58pt">
              <v:path arrowok="t"/>
            </v:shape>
            <v:shape id="_x0000_s1086" style="position:absolute;left:1450;top:8549;width:4666;height:0" coordorigin="1450,8549" coordsize="4666,0" path="m1450,8549r4665,e" filled="f" strokeweight=".58pt">
              <v:path arrowok="t"/>
            </v:shape>
            <v:shape id="_x0000_s1085" style="position:absolute;left:6125;top:8549;width:4666;height:0" coordorigin="6125,8549" coordsize="4666,0" path="m6125,8549r4665,e" filled="f" strokeweight=".58pt">
              <v:path arrowok="t"/>
            </v:shape>
            <v:shape id="_x0000_s1084" style="position:absolute;left:1445;top:3410;width:0;height:5717" coordorigin="1445,3410" coordsize="0,5717" path="m1445,3410r,5717e" filled="f" strokeweight=".58pt">
              <v:path arrowok="t"/>
            </v:shape>
            <v:shape id="_x0000_s1083" style="position:absolute;left:1450;top:9122;width:4666;height:0" coordorigin="1450,9122" coordsize="4666,0" path="m1450,9122r4665,e" filled="f" strokeweight=".20497mm">
              <v:path arrowok="t"/>
            </v:shape>
            <v:shape id="_x0000_s1082" style="position:absolute;left:6120;top:3410;width:0;height:5717" coordorigin="6120,3410" coordsize="0,5717" path="m6120,3410r,5717e" filled="f" strokeweight=".20497mm">
              <v:path arrowok="t"/>
            </v:shape>
            <v:shape id="_x0000_s1081" style="position:absolute;left:6125;top:9122;width:4666;height:0" coordorigin="6125,9122" coordsize="4666,0" path="m6125,9122r4665,e" filled="f" strokeweight=".20497mm">
              <v:path arrowok="t"/>
            </v:shape>
            <v:shape id="_x0000_s1080" style="position:absolute;left:10795;top:3410;width:0;height:5717" coordorigin="10795,3410" coordsize="0,5717" path="m10795,3410r,5717e" filled="f" strokeweight=".58pt">
              <v:path arrowok="t"/>
            </v:shape>
            <w10:wrap anchorx="page" anchory="page"/>
          </v:group>
        </w:pict>
      </w:r>
      <w:r w:rsidR="00D4473E">
        <w:rPr>
          <w:rFonts w:ascii="Cambria" w:eastAsia="Cambria" w:hAnsi="Cambria" w:cs="Cambria"/>
          <w:b/>
          <w:position w:val="-1"/>
          <w:sz w:val="24"/>
          <w:szCs w:val="24"/>
        </w:rPr>
        <w:t>Signals</w:t>
      </w:r>
    </w:p>
    <w:p w:rsidR="00F2617B" w:rsidRDefault="00F2617B">
      <w:pPr>
        <w:spacing w:before="11" w:line="260" w:lineRule="exact"/>
        <w:rPr>
          <w:sz w:val="26"/>
          <w:szCs w:val="26"/>
        </w:rPr>
      </w:pPr>
    </w:p>
    <w:p w:rsidR="00F2617B" w:rsidRDefault="00D4473E">
      <w:pPr>
        <w:spacing w:before="26" w:line="260" w:lineRule="exact"/>
        <w:ind w:left="273"/>
        <w:rPr>
          <w:rFonts w:ascii="Cambria" w:eastAsia="Cambria" w:hAnsi="Cambria" w:cs="Cambria"/>
          <w:sz w:val="24"/>
          <w:szCs w:val="24"/>
        </w:rPr>
      </w:pPr>
      <w:r>
        <w:rPr>
          <w:rFonts w:ascii="Cambria" w:eastAsia="Cambria" w:hAnsi="Cambria" w:cs="Cambria"/>
          <w:b/>
          <w:position w:val="-1"/>
          <w:sz w:val="24"/>
          <w:szCs w:val="24"/>
        </w:rPr>
        <w:t>Bonus 1: 10 points</w:t>
      </w:r>
    </w:p>
    <w:p w:rsidR="00F2617B" w:rsidRDefault="00F2617B">
      <w:pPr>
        <w:spacing w:before="14" w:line="260" w:lineRule="exact"/>
        <w:rPr>
          <w:sz w:val="26"/>
          <w:szCs w:val="26"/>
        </w:rPr>
      </w:pPr>
    </w:p>
    <w:p w:rsidR="00F2617B" w:rsidRDefault="00D4473E">
      <w:pPr>
        <w:spacing w:before="26" w:line="260" w:lineRule="exact"/>
        <w:ind w:left="273"/>
        <w:rPr>
          <w:rFonts w:ascii="Cambria" w:eastAsia="Cambria" w:hAnsi="Cambria" w:cs="Cambria"/>
          <w:sz w:val="24"/>
          <w:szCs w:val="24"/>
        </w:rPr>
      </w:pPr>
      <w:r>
        <w:rPr>
          <w:rFonts w:ascii="Cambria" w:eastAsia="Cambria" w:hAnsi="Cambria" w:cs="Cambria"/>
          <w:b/>
          <w:position w:val="-1"/>
          <w:sz w:val="24"/>
          <w:szCs w:val="24"/>
        </w:rPr>
        <w:t>Bonus 2: 10 points</w:t>
      </w:r>
    </w:p>
    <w:p w:rsidR="00F2617B" w:rsidRDefault="00F2617B">
      <w:pPr>
        <w:spacing w:before="14" w:line="260" w:lineRule="exact"/>
        <w:rPr>
          <w:sz w:val="26"/>
          <w:szCs w:val="26"/>
        </w:rPr>
      </w:pPr>
    </w:p>
    <w:p w:rsidR="00F2617B" w:rsidRDefault="00D4473E">
      <w:pPr>
        <w:spacing w:before="26" w:line="260" w:lineRule="exact"/>
        <w:ind w:left="273"/>
        <w:rPr>
          <w:rFonts w:ascii="Cambria" w:eastAsia="Cambria" w:hAnsi="Cambria" w:cs="Cambria"/>
          <w:sz w:val="24"/>
          <w:szCs w:val="24"/>
        </w:rPr>
      </w:pPr>
      <w:r>
        <w:rPr>
          <w:rFonts w:ascii="Cambria" w:eastAsia="Cambria" w:hAnsi="Cambria" w:cs="Cambria"/>
          <w:b/>
          <w:position w:val="-1"/>
          <w:sz w:val="24"/>
          <w:szCs w:val="24"/>
        </w:rPr>
        <w:t>Bonus 3: 10 points</w:t>
      </w:r>
    </w:p>
    <w:p w:rsidR="00F2617B" w:rsidRDefault="00F2617B">
      <w:pPr>
        <w:spacing w:before="11" w:line="260" w:lineRule="exact"/>
        <w:rPr>
          <w:sz w:val="26"/>
          <w:szCs w:val="26"/>
        </w:rPr>
      </w:pPr>
    </w:p>
    <w:p w:rsidR="00F2617B" w:rsidRDefault="00D4473E">
      <w:pPr>
        <w:spacing w:before="26" w:line="260" w:lineRule="exact"/>
        <w:ind w:left="273"/>
        <w:rPr>
          <w:rFonts w:ascii="Cambria" w:eastAsia="Cambria" w:hAnsi="Cambria" w:cs="Cambria"/>
          <w:sz w:val="24"/>
          <w:szCs w:val="24"/>
        </w:rPr>
      </w:pPr>
      <w:r>
        <w:rPr>
          <w:rFonts w:ascii="Cambria" w:eastAsia="Cambria" w:hAnsi="Cambria" w:cs="Cambria"/>
          <w:b/>
          <w:position w:val="-1"/>
          <w:sz w:val="24"/>
          <w:szCs w:val="24"/>
        </w:rPr>
        <w:t>Total:</w:t>
      </w:r>
    </w:p>
    <w:p w:rsidR="00F2617B" w:rsidRDefault="00F2617B">
      <w:pPr>
        <w:spacing w:before="3" w:line="120" w:lineRule="exact"/>
        <w:rPr>
          <w:sz w:val="13"/>
          <w:szCs w:val="13"/>
        </w:rPr>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D4473E">
      <w:pPr>
        <w:spacing w:before="14"/>
        <w:ind w:left="160"/>
        <w:rPr>
          <w:rFonts w:ascii="Cambria" w:eastAsia="Cambria" w:hAnsi="Cambria" w:cs="Cambria"/>
          <w:sz w:val="24"/>
          <w:szCs w:val="24"/>
        </w:rPr>
      </w:pPr>
      <w:r>
        <w:rPr>
          <w:rFonts w:ascii="Cambria" w:eastAsia="Cambria" w:hAnsi="Cambria" w:cs="Cambria"/>
          <w:b/>
          <w:w w:val="99"/>
          <w:sz w:val="32"/>
          <w:szCs w:val="32"/>
        </w:rPr>
        <w:t>Deliverables</w:t>
      </w:r>
      <w:r>
        <w:rPr>
          <w:rFonts w:ascii="Cambria" w:eastAsia="Cambria" w:hAnsi="Cambria" w:cs="Cambria"/>
          <w:sz w:val="24"/>
          <w:szCs w:val="24"/>
        </w:rPr>
        <w:t>:</w:t>
      </w:r>
    </w:p>
    <w:p w:rsidR="00F2617B" w:rsidRDefault="00F2617B">
      <w:pPr>
        <w:spacing w:before="15" w:line="240" w:lineRule="exact"/>
        <w:rPr>
          <w:sz w:val="24"/>
          <w:szCs w:val="24"/>
        </w:rPr>
      </w:pPr>
    </w:p>
    <w:p w:rsidR="00F2617B" w:rsidRDefault="00D4473E">
      <w:pPr>
        <w:spacing w:line="276" w:lineRule="auto"/>
        <w:ind w:left="160" w:right="507"/>
        <w:rPr>
          <w:rFonts w:ascii="Cambria" w:eastAsia="Cambria" w:hAnsi="Cambria" w:cs="Cambria"/>
          <w:sz w:val="24"/>
          <w:szCs w:val="24"/>
        </w:rPr>
        <w:sectPr w:rsidR="00F2617B">
          <w:footerReference w:type="default" r:id="rId7"/>
          <w:pgSz w:w="12240" w:h="15840"/>
          <w:pgMar w:top="1380" w:right="1280" w:bottom="280" w:left="1280" w:header="0" w:footer="821" w:gutter="0"/>
          <w:pgNumType w:start="1"/>
          <w:cols w:space="720"/>
        </w:sectPr>
      </w:pPr>
      <w:r>
        <w:rPr>
          <w:rFonts w:ascii="Cambria" w:eastAsia="Cambria" w:hAnsi="Cambria" w:cs="Cambria"/>
          <w:sz w:val="24"/>
          <w:szCs w:val="24"/>
        </w:rPr>
        <w:t xml:space="preserve">You are to submit a </w:t>
      </w:r>
      <w:proofErr w:type="spellStart"/>
      <w:r>
        <w:rPr>
          <w:rFonts w:ascii="Cambria" w:eastAsia="Cambria" w:hAnsi="Cambria" w:cs="Cambria"/>
          <w:sz w:val="24"/>
          <w:szCs w:val="24"/>
        </w:rPr>
        <w:t>gzipped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tarball</w:t>
      </w:r>
      <w:proofErr w:type="spellEnd"/>
      <w:r>
        <w:rPr>
          <w:rFonts w:ascii="Cambria" w:eastAsia="Cambria" w:hAnsi="Cambria" w:cs="Cambria"/>
          <w:sz w:val="24"/>
          <w:szCs w:val="24"/>
        </w:rPr>
        <w:t xml:space="preserve"> of all your source code, </w:t>
      </w:r>
      <w:proofErr w:type="spellStart"/>
      <w:r>
        <w:rPr>
          <w:rFonts w:ascii="Cambria" w:eastAsia="Cambria" w:hAnsi="Cambria" w:cs="Cambria"/>
          <w:sz w:val="24"/>
          <w:szCs w:val="24"/>
        </w:rPr>
        <w:t>makefiles</w:t>
      </w:r>
      <w:proofErr w:type="spellEnd"/>
      <w:r>
        <w:rPr>
          <w:rFonts w:ascii="Cambria" w:eastAsia="Cambria" w:hAnsi="Cambria" w:cs="Cambria"/>
          <w:sz w:val="24"/>
          <w:szCs w:val="24"/>
        </w:rPr>
        <w:t xml:space="preserve"> and git log to eLearning. </w:t>
      </w:r>
      <w:proofErr w:type="gramStart"/>
      <w:r>
        <w:rPr>
          <w:rFonts w:ascii="Cambria" w:eastAsia="Cambria" w:hAnsi="Cambria" w:cs="Cambria"/>
          <w:sz w:val="24"/>
          <w:szCs w:val="24"/>
        </w:rPr>
        <w:t>Also</w:t>
      </w:r>
      <w:proofErr w:type="gramEnd"/>
      <w:r>
        <w:rPr>
          <w:rFonts w:ascii="Cambria" w:eastAsia="Cambria" w:hAnsi="Cambria" w:cs="Cambria"/>
          <w:sz w:val="24"/>
          <w:szCs w:val="24"/>
        </w:rPr>
        <w:t xml:space="preserve"> please include a README file that describes any bonus problems you’ve done and any other relevant notes to make my life easier.</w:t>
      </w:r>
    </w:p>
    <w:p w:rsidR="00F2617B" w:rsidRDefault="00D4473E">
      <w:pPr>
        <w:spacing w:before="60"/>
        <w:ind w:left="160"/>
        <w:rPr>
          <w:rFonts w:ascii="Cambria" w:eastAsia="Cambria" w:hAnsi="Cambria" w:cs="Cambria"/>
          <w:sz w:val="24"/>
          <w:szCs w:val="24"/>
        </w:rPr>
      </w:pPr>
      <w:r>
        <w:rPr>
          <w:rFonts w:ascii="Cambria" w:eastAsia="Cambria" w:hAnsi="Cambria" w:cs="Cambria"/>
          <w:b/>
          <w:sz w:val="24"/>
          <w:szCs w:val="24"/>
        </w:rPr>
        <w:lastRenderedPageBreak/>
        <w:t>Problem 1: basic UNIX, bash scripting, compiled vs interpreted languages</w:t>
      </w:r>
    </w:p>
    <w:p w:rsidR="00F2617B" w:rsidRDefault="00F2617B">
      <w:pPr>
        <w:spacing w:before="2" w:line="240" w:lineRule="exact"/>
        <w:rPr>
          <w:sz w:val="24"/>
          <w:szCs w:val="24"/>
        </w:rPr>
      </w:pPr>
    </w:p>
    <w:p w:rsidR="00F2617B" w:rsidRDefault="00D4473E">
      <w:pPr>
        <w:spacing w:line="275" w:lineRule="auto"/>
        <w:ind w:left="160" w:right="172"/>
        <w:rPr>
          <w:rFonts w:ascii="Cambria" w:eastAsia="Cambria" w:hAnsi="Cambria" w:cs="Cambria"/>
          <w:sz w:val="24"/>
          <w:szCs w:val="24"/>
        </w:rPr>
      </w:pPr>
      <w:r>
        <w:rPr>
          <w:rFonts w:ascii="Cambria" w:eastAsia="Cambria" w:hAnsi="Cambria" w:cs="Cambria"/>
          <w:sz w:val="24"/>
          <w:szCs w:val="24"/>
        </w:rPr>
        <w:t>Supposed we want to compute an estimate of π. As you know, the area of a circle of radius (r) is A = π r</w:t>
      </w:r>
      <w:r>
        <w:rPr>
          <w:rFonts w:ascii="Cambria" w:eastAsia="Cambria" w:hAnsi="Cambria" w:cs="Cambria"/>
          <w:position w:val="6"/>
          <w:sz w:val="16"/>
          <w:szCs w:val="16"/>
        </w:rPr>
        <w:t xml:space="preserve">2. </w:t>
      </w:r>
      <w:r>
        <w:rPr>
          <w:rFonts w:ascii="Cambria" w:eastAsia="Cambria" w:hAnsi="Cambria" w:cs="Cambria"/>
          <w:sz w:val="24"/>
          <w:szCs w:val="24"/>
        </w:rPr>
        <w:t>A circle with r = 1 is called the unit circle and has an area π, so the area of one fourth of the unit circle is π / 4. The left side of the figure below shows a unit square, that is a square with sides of length one, with an “inscribed” quarter unit circle. The right side of the figure below is the same unit square with 500 random points plotted inside it.</w:t>
      </w:r>
    </w:p>
    <w:p w:rsidR="00F2617B" w:rsidRDefault="00F2617B">
      <w:pPr>
        <w:spacing w:before="1" w:line="200" w:lineRule="exact"/>
      </w:pPr>
    </w:p>
    <w:p w:rsidR="00F2617B" w:rsidRDefault="00BD4829">
      <w:pPr>
        <w:ind w:left="1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9.25pt">
            <v:imagedata r:id="rId8" o:title=""/>
          </v:shape>
        </w:pict>
      </w:r>
    </w:p>
    <w:p w:rsidR="00F2617B" w:rsidRDefault="00D4473E">
      <w:pPr>
        <w:spacing w:before="52" w:line="276" w:lineRule="auto"/>
        <w:ind w:left="160" w:right="341"/>
        <w:rPr>
          <w:rFonts w:ascii="Cambria" w:eastAsia="Cambria" w:hAnsi="Cambria" w:cs="Cambria"/>
          <w:sz w:val="24"/>
          <w:szCs w:val="24"/>
        </w:rPr>
      </w:pPr>
      <w:r>
        <w:rPr>
          <w:rFonts w:ascii="Cambria" w:eastAsia="Cambria" w:hAnsi="Cambria" w:cs="Cambria"/>
          <w:sz w:val="24"/>
          <w:szCs w:val="24"/>
        </w:rPr>
        <w:t>The ratio of the number of points inside the quarter circle to the total number of points in the square should ideally be the same as the ratio of the area of the quarter circle to the area of the square. That is:</w:t>
      </w:r>
    </w:p>
    <w:p w:rsidR="00F2617B" w:rsidRDefault="00F2617B">
      <w:pPr>
        <w:spacing w:before="9" w:line="180" w:lineRule="exact"/>
        <w:rPr>
          <w:sz w:val="19"/>
          <w:szCs w:val="19"/>
        </w:rPr>
      </w:pPr>
    </w:p>
    <w:p w:rsidR="00F2617B" w:rsidRDefault="00BD4829">
      <w:pPr>
        <w:ind w:left="160"/>
      </w:pPr>
      <w:r>
        <w:pict>
          <v:shape id="_x0000_i1026" type="#_x0000_t75" style="width:468pt;height:41.25pt">
            <v:imagedata r:id="rId9" o:title=""/>
          </v:shape>
        </w:pict>
      </w:r>
    </w:p>
    <w:p w:rsidR="00F2617B" w:rsidRDefault="00F2617B">
      <w:pPr>
        <w:spacing w:before="2" w:line="240" w:lineRule="exact"/>
        <w:rPr>
          <w:sz w:val="24"/>
          <w:szCs w:val="24"/>
        </w:rPr>
      </w:pPr>
    </w:p>
    <w:p w:rsidR="00F2617B" w:rsidRDefault="00D4473E">
      <w:pPr>
        <w:ind w:left="160"/>
        <w:rPr>
          <w:rFonts w:ascii="Cambria" w:eastAsia="Cambria" w:hAnsi="Cambria" w:cs="Cambria"/>
          <w:sz w:val="24"/>
          <w:szCs w:val="24"/>
        </w:rPr>
      </w:pPr>
      <w:r>
        <w:rPr>
          <w:rFonts w:ascii="Cambria" w:eastAsia="Cambria" w:hAnsi="Cambria" w:cs="Cambria"/>
          <w:sz w:val="24"/>
          <w:szCs w:val="24"/>
        </w:rPr>
        <w:t>This gives us a way to estimate π. The more random points we generate, the better the</w:t>
      </w:r>
    </w:p>
    <w:p w:rsidR="00F2617B" w:rsidRDefault="00D4473E">
      <w:pPr>
        <w:spacing w:before="42"/>
        <w:ind w:left="160"/>
        <w:rPr>
          <w:rFonts w:ascii="Cambria" w:eastAsia="Cambria" w:hAnsi="Cambria" w:cs="Cambria"/>
          <w:sz w:val="24"/>
          <w:szCs w:val="24"/>
        </w:rPr>
      </w:pPr>
      <w:r>
        <w:rPr>
          <w:rFonts w:ascii="Cambria" w:eastAsia="Cambria" w:hAnsi="Cambria" w:cs="Cambria"/>
          <w:sz w:val="24"/>
          <w:szCs w:val="24"/>
        </w:rPr>
        <w:t>estimate.</w:t>
      </w:r>
    </w:p>
    <w:p w:rsidR="00F2617B" w:rsidRDefault="00F2617B">
      <w:pPr>
        <w:spacing w:before="2" w:line="240" w:lineRule="exact"/>
        <w:rPr>
          <w:sz w:val="24"/>
          <w:szCs w:val="24"/>
        </w:rPr>
      </w:pPr>
    </w:p>
    <w:p w:rsidR="00F2617B" w:rsidRDefault="00D4473E">
      <w:pPr>
        <w:spacing w:line="276" w:lineRule="auto"/>
        <w:ind w:left="160" w:right="392"/>
        <w:rPr>
          <w:rFonts w:ascii="Cambria" w:eastAsia="Cambria" w:hAnsi="Cambria" w:cs="Cambria"/>
          <w:sz w:val="24"/>
          <w:szCs w:val="24"/>
        </w:rPr>
      </w:pPr>
      <w:r>
        <w:rPr>
          <w:rFonts w:ascii="Cambria" w:eastAsia="Cambria" w:hAnsi="Cambria" w:cs="Cambria"/>
          <w:sz w:val="24"/>
          <w:szCs w:val="24"/>
        </w:rPr>
        <w:t xml:space="preserve">Your assignment is to write a bash script and a C/C++ code to calculate π using the above information together with a random number generator to perform a “monte </w:t>
      </w:r>
      <w:proofErr w:type="spellStart"/>
      <w:r>
        <w:rPr>
          <w:rFonts w:ascii="Cambria" w:eastAsia="Cambria" w:hAnsi="Cambria" w:cs="Cambria"/>
          <w:sz w:val="24"/>
          <w:szCs w:val="24"/>
        </w:rPr>
        <w:t>carlo</w:t>
      </w:r>
      <w:proofErr w:type="spellEnd"/>
      <w:r>
        <w:rPr>
          <w:rFonts w:ascii="Cambria" w:eastAsia="Cambria" w:hAnsi="Cambria" w:cs="Cambria"/>
          <w:sz w:val="24"/>
          <w:szCs w:val="24"/>
        </w:rPr>
        <w:t>” simulation.</w:t>
      </w:r>
    </w:p>
    <w:p w:rsidR="00F2617B" w:rsidRDefault="00F2617B">
      <w:pPr>
        <w:spacing w:before="9" w:line="180" w:lineRule="exact"/>
        <w:rPr>
          <w:sz w:val="19"/>
          <w:szCs w:val="19"/>
        </w:rPr>
      </w:pPr>
    </w:p>
    <w:p w:rsidR="00F2617B" w:rsidRDefault="00D4473E">
      <w:pPr>
        <w:spacing w:line="276" w:lineRule="auto"/>
        <w:ind w:left="160" w:right="1008"/>
        <w:rPr>
          <w:rFonts w:ascii="Cambria" w:eastAsia="Cambria" w:hAnsi="Cambria" w:cs="Cambria"/>
          <w:sz w:val="24"/>
          <w:szCs w:val="24"/>
        </w:rPr>
        <w:sectPr w:rsidR="00F2617B">
          <w:pgSz w:w="12240" w:h="15840"/>
          <w:pgMar w:top="1380" w:right="1280" w:bottom="280" w:left="1280" w:header="0" w:footer="821" w:gutter="0"/>
          <w:cols w:space="720"/>
        </w:sectPr>
      </w:pPr>
      <w:r>
        <w:rPr>
          <w:rFonts w:ascii="Cambria" w:eastAsia="Cambria" w:hAnsi="Cambria" w:cs="Cambria"/>
          <w:sz w:val="24"/>
          <w:szCs w:val="24"/>
        </w:rPr>
        <w:t xml:space="preserve">For bash, you will need some way to generate random numbers. Using </w:t>
      </w:r>
      <w:proofErr w:type="spellStart"/>
      <w:r>
        <w:rPr>
          <w:rFonts w:ascii="Cambria" w:eastAsia="Cambria" w:hAnsi="Cambria" w:cs="Cambria"/>
          <w:sz w:val="24"/>
          <w:szCs w:val="24"/>
        </w:rPr>
        <w:t>awk</w:t>
      </w:r>
      <w:proofErr w:type="spellEnd"/>
      <w:r>
        <w:rPr>
          <w:rFonts w:ascii="Cambria" w:eastAsia="Cambria" w:hAnsi="Cambria" w:cs="Cambria"/>
          <w:sz w:val="24"/>
          <w:szCs w:val="24"/>
        </w:rPr>
        <w:t>, we can generate (pseudo-)random numbers for our script.</w:t>
      </w:r>
    </w:p>
    <w:p w:rsidR="00F2617B" w:rsidRDefault="00BD4829">
      <w:pPr>
        <w:spacing w:before="100"/>
        <w:ind w:left="160"/>
      </w:pPr>
      <w:r>
        <w:lastRenderedPageBreak/>
        <w:pict>
          <v:shape id="_x0000_i1027" type="#_x0000_t75" style="width:468pt;height:211.5pt">
            <v:imagedata r:id="rId10" o:title=""/>
          </v:shape>
        </w:pict>
      </w:r>
    </w:p>
    <w:p w:rsidR="00F2617B" w:rsidRDefault="00F2617B">
      <w:pPr>
        <w:spacing w:before="15" w:line="200" w:lineRule="exact"/>
      </w:pPr>
    </w:p>
    <w:p w:rsidR="00F2617B" w:rsidRDefault="00D4473E">
      <w:pPr>
        <w:spacing w:before="26"/>
        <w:ind w:left="160"/>
        <w:rPr>
          <w:rFonts w:ascii="Cambria" w:eastAsia="Cambria" w:hAnsi="Cambria" w:cs="Cambria"/>
          <w:sz w:val="24"/>
          <w:szCs w:val="24"/>
        </w:rPr>
      </w:pPr>
      <w:r>
        <w:rPr>
          <w:rFonts w:ascii="Cambria" w:eastAsia="Cambria" w:hAnsi="Cambria" w:cs="Cambria"/>
          <w:sz w:val="24"/>
          <w:szCs w:val="24"/>
        </w:rPr>
        <w:t>For your C/C++ program, use GSL’s RNG.</w:t>
      </w:r>
    </w:p>
    <w:p w:rsidR="00F2617B" w:rsidRDefault="00F2617B">
      <w:pPr>
        <w:spacing w:before="2" w:line="240" w:lineRule="exact"/>
        <w:rPr>
          <w:sz w:val="24"/>
          <w:szCs w:val="24"/>
        </w:rPr>
      </w:pPr>
    </w:p>
    <w:p w:rsidR="00F2617B" w:rsidRDefault="00D4473E">
      <w:pPr>
        <w:spacing w:line="276" w:lineRule="auto"/>
        <w:ind w:left="160" w:right="265"/>
        <w:rPr>
          <w:rFonts w:ascii="Cambria" w:eastAsia="Cambria" w:hAnsi="Cambria" w:cs="Cambria"/>
          <w:sz w:val="24"/>
          <w:szCs w:val="24"/>
        </w:rPr>
      </w:pPr>
      <w:r>
        <w:rPr>
          <w:rFonts w:ascii="Cambria" w:eastAsia="Cambria" w:hAnsi="Cambria" w:cs="Cambria"/>
          <w:sz w:val="24"/>
          <w:szCs w:val="24"/>
        </w:rPr>
        <w:t>Once both programs are running, fill out and submit the following table twice, once for the bash script and once for the compiled program.</w:t>
      </w:r>
    </w:p>
    <w:p w:rsidR="00F2617B" w:rsidRDefault="00F2617B">
      <w:pPr>
        <w:spacing w:before="4" w:line="120" w:lineRule="exact"/>
        <w:rPr>
          <w:sz w:val="13"/>
          <w:szCs w:val="13"/>
        </w:rPr>
      </w:pPr>
    </w:p>
    <w:p w:rsidR="00F2617B" w:rsidRDefault="00F2617B">
      <w:pPr>
        <w:spacing w:line="200" w:lineRule="exact"/>
      </w:pPr>
    </w:p>
    <w:p w:rsidR="00F2617B" w:rsidRDefault="00A978E1">
      <w:pPr>
        <w:spacing w:line="200" w:lineRule="exact"/>
      </w:pPr>
      <w:r>
        <w:t>Bash:</w:t>
      </w:r>
    </w:p>
    <w:p w:rsidR="00F2617B" w:rsidRDefault="00F2617B">
      <w:pPr>
        <w:spacing w:line="200" w:lineRule="exact"/>
      </w:pPr>
    </w:p>
    <w:p w:rsidR="00F2617B" w:rsidRDefault="00D4473E">
      <w:pPr>
        <w:ind w:left="273"/>
        <w:rPr>
          <w:rFonts w:ascii="Cambria" w:eastAsia="Cambria" w:hAnsi="Cambria" w:cs="Cambria"/>
          <w:sz w:val="24"/>
          <w:szCs w:val="24"/>
        </w:rPr>
      </w:pPr>
      <w:r>
        <w:rPr>
          <w:rFonts w:ascii="Cambria" w:eastAsia="Cambria" w:hAnsi="Cambria" w:cs="Cambria"/>
          <w:sz w:val="24"/>
          <w:szCs w:val="24"/>
        </w:rPr>
        <w:t># points                   Time (</w:t>
      </w:r>
      <w:proofErr w:type="gramStart"/>
      <w:r>
        <w:rPr>
          <w:rFonts w:ascii="Cambria" w:eastAsia="Cambria" w:hAnsi="Cambria" w:cs="Cambria"/>
          <w:sz w:val="24"/>
          <w:szCs w:val="24"/>
        </w:rPr>
        <w:t xml:space="preserve">s)   </w:t>
      </w:r>
      <w:proofErr w:type="gramEnd"/>
      <w:r>
        <w:rPr>
          <w:rFonts w:ascii="Cambria" w:eastAsia="Cambria" w:hAnsi="Cambria" w:cs="Cambria"/>
          <w:sz w:val="24"/>
          <w:szCs w:val="24"/>
        </w:rPr>
        <w:t xml:space="preserve">                Estimated value    Deviation                 % error</w:t>
      </w:r>
    </w:p>
    <w:p w:rsidR="00F2617B" w:rsidRDefault="00D4473E">
      <w:pPr>
        <w:spacing w:before="9"/>
        <w:ind w:left="273"/>
        <w:rPr>
          <w:rFonts w:ascii="Cambria" w:eastAsia="Cambria" w:hAnsi="Cambria" w:cs="Cambria"/>
          <w:sz w:val="24"/>
          <w:szCs w:val="24"/>
        </w:rPr>
      </w:pPr>
      <w:r>
        <w:rPr>
          <w:rFonts w:ascii="Cambria" w:eastAsia="Cambria" w:hAnsi="Cambria" w:cs="Cambria"/>
          <w:sz w:val="24"/>
          <w:szCs w:val="24"/>
        </w:rPr>
        <w:t>10</w:t>
      </w:r>
      <w:r w:rsidR="00A978E1">
        <w:rPr>
          <w:rFonts w:ascii="Cambria" w:eastAsia="Cambria" w:hAnsi="Cambria" w:cs="Cambria"/>
          <w:sz w:val="24"/>
          <w:szCs w:val="24"/>
        </w:rPr>
        <w:tab/>
      </w:r>
      <w:r w:rsidR="00A978E1">
        <w:rPr>
          <w:rFonts w:ascii="Cambria" w:eastAsia="Cambria" w:hAnsi="Cambria" w:cs="Cambria"/>
          <w:sz w:val="24"/>
          <w:szCs w:val="24"/>
        </w:rPr>
        <w:tab/>
      </w:r>
      <w:r w:rsidR="00A978E1">
        <w:rPr>
          <w:rFonts w:ascii="Cambria" w:eastAsia="Cambria" w:hAnsi="Cambria" w:cs="Cambria"/>
          <w:sz w:val="24"/>
          <w:szCs w:val="24"/>
        </w:rPr>
        <w:tab/>
      </w:r>
      <w:r w:rsidR="000F3266">
        <w:rPr>
          <w:rFonts w:ascii="Cambria" w:eastAsia="Cambria" w:hAnsi="Cambria" w:cs="Cambria"/>
          <w:sz w:val="24"/>
          <w:szCs w:val="24"/>
        </w:rPr>
        <w:tab/>
        <w:t>.173</w:t>
      </w:r>
      <w:r w:rsidR="00A978E1">
        <w:rPr>
          <w:rFonts w:ascii="Cambria" w:eastAsia="Cambria" w:hAnsi="Cambria" w:cs="Cambria"/>
          <w:sz w:val="24"/>
          <w:szCs w:val="24"/>
        </w:rPr>
        <w:tab/>
      </w:r>
      <w:r w:rsidR="007C4ABE">
        <w:rPr>
          <w:rFonts w:ascii="Cambria" w:eastAsia="Cambria" w:hAnsi="Cambria" w:cs="Cambria"/>
          <w:sz w:val="24"/>
          <w:szCs w:val="24"/>
        </w:rPr>
        <w:tab/>
      </w:r>
      <w:r w:rsidR="00A978E1">
        <w:rPr>
          <w:rFonts w:ascii="Cambria" w:eastAsia="Cambria" w:hAnsi="Cambria" w:cs="Cambria"/>
          <w:sz w:val="24"/>
          <w:szCs w:val="24"/>
        </w:rPr>
        <w:t>3.20</w:t>
      </w:r>
      <w:r w:rsidR="00A978E1">
        <w:rPr>
          <w:rFonts w:ascii="Cambria" w:eastAsia="Cambria" w:hAnsi="Cambria" w:cs="Cambria"/>
          <w:sz w:val="24"/>
          <w:szCs w:val="24"/>
        </w:rPr>
        <w:tab/>
      </w:r>
      <w:r w:rsidR="00A978E1">
        <w:rPr>
          <w:rFonts w:ascii="Cambria" w:eastAsia="Cambria" w:hAnsi="Cambria" w:cs="Cambria"/>
          <w:sz w:val="24"/>
          <w:szCs w:val="24"/>
        </w:rPr>
        <w:tab/>
      </w:r>
      <w:r w:rsidR="00A978E1">
        <w:rPr>
          <w:rFonts w:ascii="Cambria" w:eastAsia="Cambria" w:hAnsi="Cambria" w:cs="Cambria"/>
          <w:sz w:val="24"/>
          <w:szCs w:val="24"/>
        </w:rPr>
        <w:tab/>
        <w:t>-.058</w:t>
      </w:r>
      <w:r w:rsidR="00A978E1">
        <w:rPr>
          <w:rFonts w:ascii="Cambria" w:eastAsia="Cambria" w:hAnsi="Cambria" w:cs="Cambria"/>
          <w:sz w:val="24"/>
          <w:szCs w:val="24"/>
        </w:rPr>
        <w:tab/>
      </w:r>
      <w:r w:rsidR="00CE5CFE">
        <w:rPr>
          <w:rFonts w:ascii="Cambria" w:eastAsia="Cambria" w:hAnsi="Cambria" w:cs="Cambria"/>
          <w:sz w:val="24"/>
          <w:szCs w:val="24"/>
        </w:rPr>
        <w:tab/>
      </w:r>
      <w:r w:rsidR="00A978E1">
        <w:rPr>
          <w:rFonts w:ascii="Cambria" w:eastAsia="Cambria" w:hAnsi="Cambria" w:cs="Cambria"/>
          <w:sz w:val="24"/>
          <w:szCs w:val="24"/>
        </w:rPr>
        <w:t>1.</w:t>
      </w:r>
      <w:r w:rsidR="00CE5CFE">
        <w:rPr>
          <w:rFonts w:ascii="Cambria" w:eastAsia="Cambria" w:hAnsi="Cambria" w:cs="Cambria"/>
          <w:sz w:val="24"/>
          <w:szCs w:val="24"/>
        </w:rPr>
        <w:t>84%</w:t>
      </w:r>
    </w:p>
    <w:p w:rsidR="00F2617B" w:rsidRDefault="00D4607F">
      <w:pPr>
        <w:spacing w:before="11"/>
        <w:ind w:left="273"/>
        <w:rPr>
          <w:rFonts w:ascii="Cambria" w:eastAsia="Cambria" w:hAnsi="Cambria" w:cs="Cambria"/>
          <w:sz w:val="24"/>
          <w:szCs w:val="24"/>
        </w:rPr>
      </w:pPr>
      <w:r>
        <w:pict>
          <v:group id="_x0000_s1039" style="position:absolute;left:0;text-align:left;margin-left:71.95pt;margin-top:-29.4pt;width:468.1pt;height:73.9pt;z-index:-251658752;mso-position-horizontal-relative:page" coordorigin="1439,-588" coordsize="9362,1478">
            <v:shape id="_x0000_s1075" style="position:absolute;left:1450;top:-577;width:1860;height:0" coordorigin="1450,-577" coordsize="1860,0" path="m1450,-577r1860,e" filled="f" strokeweight=".20497mm">
              <v:path arrowok="t"/>
            </v:shape>
            <v:shape id="_x0000_s1074" style="position:absolute;left:3319;top:-577;width:1860;height:0" coordorigin="3319,-577" coordsize="1860,0" path="m3319,-577r1860,e" filled="f" strokeweight=".20497mm">
              <v:path arrowok="t"/>
            </v:shape>
            <v:shape id="_x0000_s1073" style="position:absolute;left:5189;top:-577;width:1862;height:0" coordorigin="5189,-577" coordsize="1862,0" path="m5189,-577r1862,e" filled="f" strokeweight=".20497mm">
              <v:path arrowok="t"/>
            </v:shape>
            <v:shape id="_x0000_s1072" style="position:absolute;left:7061;top:-577;width:1860;height:0" coordorigin="7061,-577" coordsize="1860,0" path="m7061,-577r1860,e" filled="f" strokeweight=".20497mm">
              <v:path arrowok="t"/>
            </v:shape>
            <v:shape id="_x0000_s1071" style="position:absolute;left:8930;top:-577;width:1860;height:0" coordorigin="8930,-577" coordsize="1860,0" path="m8930,-577r1860,e" filled="f" strokeweight=".20497mm">
              <v:path arrowok="t"/>
            </v:shape>
            <v:shape id="_x0000_s1070" style="position:absolute;left:1450;top:-287;width:1860;height:0" coordorigin="1450,-287" coordsize="1860,0" path="m1450,-287r1860,e" filled="f" strokeweight=".58pt">
              <v:path arrowok="t"/>
            </v:shape>
            <v:shape id="_x0000_s1069" style="position:absolute;left:3319;top:-287;width:1860;height:0" coordorigin="3319,-287" coordsize="1860,0" path="m3319,-287r1860,e" filled="f" strokeweight=".58pt">
              <v:path arrowok="t"/>
            </v:shape>
            <v:shape id="_x0000_s1068" style="position:absolute;left:5189;top:-287;width:1862;height:0" coordorigin="5189,-287" coordsize="1862,0" path="m5189,-287r1862,e" filled="f" strokeweight=".58pt">
              <v:path arrowok="t"/>
            </v:shape>
            <v:shape id="_x0000_s1067" style="position:absolute;left:7061;top:-287;width:1860;height:0" coordorigin="7061,-287" coordsize="1860,0" path="m7061,-287r1860,e" filled="f" strokeweight=".58pt">
              <v:path arrowok="t"/>
            </v:shape>
            <v:shape id="_x0000_s1066" style="position:absolute;left:8930;top:-287;width:1860;height:0" coordorigin="8930,-287" coordsize="1860,0" path="m8930,-287r1860,e" filled="f" strokeweight=".58pt">
              <v:path arrowok="t"/>
            </v:shape>
            <v:shape id="_x0000_s1065" style="position:absolute;left:1450;top:4;width:1860;height:0" coordorigin="1450,4" coordsize="1860,0" path="m1450,4r1860,e" filled="f" strokeweight=".58pt">
              <v:path arrowok="t"/>
            </v:shape>
            <v:shape id="_x0000_s1064" style="position:absolute;left:3319;top:4;width:1860;height:0" coordorigin="3319,4" coordsize="1860,0" path="m3319,4r1860,e" filled="f" strokeweight=".58pt">
              <v:path arrowok="t"/>
            </v:shape>
            <v:shape id="_x0000_s1063" style="position:absolute;left:5189;top:4;width:1862;height:0" coordorigin="5189,4" coordsize="1862,0" path="m5189,4r1862,e" filled="f" strokeweight=".58pt">
              <v:path arrowok="t"/>
            </v:shape>
            <v:shape id="_x0000_s1062" style="position:absolute;left:7061;top:4;width:1860;height:0" coordorigin="7061,4" coordsize="1860,0" path="m7061,4r1860,e" filled="f" strokeweight=".58pt">
              <v:path arrowok="t"/>
            </v:shape>
            <v:shape id="_x0000_s1061" style="position:absolute;left:8930;top:4;width:1860;height:0" coordorigin="8930,4" coordsize="1860,0" path="m8930,4r1860,e" filled="f" strokeweight=".58pt">
              <v:path arrowok="t"/>
            </v:shape>
            <v:shape id="_x0000_s1060" style="position:absolute;left:1450;top:297;width:1860;height:0" coordorigin="1450,297" coordsize="1860,0" path="m1450,297r1860,e" filled="f" strokeweight=".58pt">
              <v:path arrowok="t"/>
            </v:shape>
            <v:shape id="_x0000_s1059" style="position:absolute;left:3319;top:297;width:1860;height:0" coordorigin="3319,297" coordsize="1860,0" path="m3319,297r1860,e" filled="f" strokeweight=".58pt">
              <v:path arrowok="t"/>
            </v:shape>
            <v:shape id="_x0000_s1058" style="position:absolute;left:5189;top:297;width:1862;height:0" coordorigin="5189,297" coordsize="1862,0" path="m5189,297r1862,e" filled="f" strokeweight=".58pt">
              <v:path arrowok="t"/>
            </v:shape>
            <v:shape id="_x0000_s1057" style="position:absolute;left:7061;top:297;width:1860;height:0" coordorigin="7061,297" coordsize="1860,0" path="m7061,297r1860,e" filled="f" strokeweight=".58pt">
              <v:path arrowok="t"/>
            </v:shape>
            <v:shape id="_x0000_s1056" style="position:absolute;left:8930;top:297;width:1860;height:0" coordorigin="8930,297" coordsize="1860,0" path="m8930,297r1860,e" filled="f" strokeweight=".58pt">
              <v:path arrowok="t"/>
            </v:shape>
            <v:shape id="_x0000_s1055" style="position:absolute;left:1450;top:587;width:1860;height:0" coordorigin="1450,587" coordsize="1860,0" path="m1450,587r1860,e" filled="f" strokeweight=".58pt">
              <v:path arrowok="t"/>
            </v:shape>
            <v:shape id="_x0000_s1054" style="position:absolute;left:3319;top:587;width:1860;height:0" coordorigin="3319,587" coordsize="1860,0" path="m3319,587r1860,e" filled="f" strokeweight=".58pt">
              <v:path arrowok="t"/>
            </v:shape>
            <v:shape id="_x0000_s1053" style="position:absolute;left:5189;top:587;width:1862;height:0" coordorigin="5189,587" coordsize="1862,0" path="m5189,587r1862,e" filled="f" strokeweight=".58pt">
              <v:path arrowok="t"/>
            </v:shape>
            <v:shape id="_x0000_s1052" style="position:absolute;left:7061;top:587;width:1860;height:0" coordorigin="7061,587" coordsize="1860,0" path="m7061,587r1860,e" filled="f" strokeweight=".58pt">
              <v:path arrowok="t"/>
            </v:shape>
            <v:shape id="_x0000_s1051" style="position:absolute;left:8930;top:587;width:1860;height:0" coordorigin="8930,587" coordsize="1860,0" path="m8930,587r1860,e" filled="f" strokeweight=".58pt">
              <v:path arrowok="t"/>
            </v:shape>
            <v:shape id="_x0000_s1050" style="position:absolute;left:1445;top:-582;width:0;height:1466" coordorigin="1445,-582" coordsize="0,1466" path="m1445,-582r,1467e" filled="f" strokeweight=".58pt">
              <v:path arrowok="t"/>
            </v:shape>
            <v:shape id="_x0000_s1049" style="position:absolute;left:1450;top:880;width:1860;height:0" coordorigin="1450,880" coordsize="1860,0" path="m1450,880r1860,e" filled="f" strokeweight=".58pt">
              <v:path arrowok="t"/>
            </v:shape>
            <v:shape id="_x0000_s1048" style="position:absolute;left:3314;top:-582;width:0;height:1466" coordorigin="3314,-582" coordsize="0,1466" path="m3314,-582r,1467e" filled="f" strokeweight=".58pt">
              <v:path arrowok="t"/>
            </v:shape>
            <v:shape id="_x0000_s1047" style="position:absolute;left:3319;top:880;width:1860;height:0" coordorigin="3319,880" coordsize="1860,0" path="m3319,880r1860,e" filled="f" strokeweight=".58pt">
              <v:path arrowok="t"/>
            </v:shape>
            <v:shape id="_x0000_s1046" style="position:absolute;left:5184;top:-582;width:0;height:1466" coordorigin="5184,-582" coordsize="0,1466" path="m5184,-582r,1467e" filled="f" strokeweight=".20497mm">
              <v:path arrowok="t"/>
            </v:shape>
            <v:shape id="_x0000_s1045" style="position:absolute;left:5189;top:880;width:1862;height:0" coordorigin="5189,880" coordsize="1862,0" path="m5189,880r1862,e" filled="f" strokeweight=".58pt">
              <v:path arrowok="t"/>
            </v:shape>
            <v:shape id="_x0000_s1044" style="position:absolute;left:7056;top:-582;width:0;height:1466" coordorigin="7056,-582" coordsize="0,1466" path="m7056,-582r,1467e" filled="f" strokeweight=".20497mm">
              <v:path arrowok="t"/>
            </v:shape>
            <v:shape id="_x0000_s1043" style="position:absolute;left:7061;top:880;width:1860;height:0" coordorigin="7061,880" coordsize="1860,0" path="m7061,880r1860,e" filled="f" strokeweight=".58pt">
              <v:path arrowok="t"/>
            </v:shape>
            <v:shape id="_x0000_s1042" style="position:absolute;left:8926;top:-582;width:0;height:1466" coordorigin="8926,-582" coordsize="0,1466" path="m8926,-582r,1467e" filled="f" strokeweight=".58pt">
              <v:path arrowok="t"/>
            </v:shape>
            <v:shape id="_x0000_s1041" style="position:absolute;left:8930;top:880;width:1860;height:0" coordorigin="8930,880" coordsize="1860,0" path="m8930,880r1860,e" filled="f" strokeweight=".58pt">
              <v:path arrowok="t"/>
            </v:shape>
            <v:shape id="_x0000_s1040" style="position:absolute;left:10795;top:-582;width:0;height:1466" coordorigin="10795,-582" coordsize="0,1466" path="m10795,-582r,1467e" filled="f" strokeweight=".58pt">
              <v:path arrowok="t"/>
            </v:shape>
            <w10:wrap anchorx="page"/>
          </v:group>
        </w:pict>
      </w:r>
      <w:r w:rsidR="00D4473E">
        <w:rPr>
          <w:rFonts w:ascii="Cambria" w:eastAsia="Cambria" w:hAnsi="Cambria" w:cs="Cambria"/>
          <w:sz w:val="24"/>
          <w:szCs w:val="24"/>
        </w:rPr>
        <w:t>100</w:t>
      </w:r>
      <w:r w:rsidR="00A978E1">
        <w:rPr>
          <w:rFonts w:ascii="Cambria" w:eastAsia="Cambria" w:hAnsi="Cambria" w:cs="Cambria"/>
          <w:sz w:val="24"/>
          <w:szCs w:val="24"/>
        </w:rPr>
        <w:tab/>
      </w:r>
      <w:r w:rsidR="00A978E1">
        <w:rPr>
          <w:rFonts w:ascii="Cambria" w:eastAsia="Cambria" w:hAnsi="Cambria" w:cs="Cambria"/>
          <w:sz w:val="24"/>
          <w:szCs w:val="24"/>
        </w:rPr>
        <w:tab/>
      </w:r>
      <w:r w:rsidR="00A978E1">
        <w:rPr>
          <w:rFonts w:ascii="Cambria" w:eastAsia="Cambria" w:hAnsi="Cambria" w:cs="Cambria"/>
          <w:sz w:val="24"/>
          <w:szCs w:val="24"/>
        </w:rPr>
        <w:tab/>
      </w:r>
      <w:r w:rsidR="000F3266">
        <w:rPr>
          <w:rFonts w:ascii="Cambria" w:eastAsia="Cambria" w:hAnsi="Cambria" w:cs="Cambria"/>
          <w:sz w:val="24"/>
          <w:szCs w:val="24"/>
        </w:rPr>
        <w:tab/>
      </w:r>
      <w:r w:rsidR="00AE118D">
        <w:rPr>
          <w:rFonts w:ascii="Cambria" w:eastAsia="Cambria" w:hAnsi="Cambria" w:cs="Cambria"/>
          <w:sz w:val="24"/>
          <w:szCs w:val="24"/>
        </w:rPr>
        <w:t>1.370</w:t>
      </w:r>
      <w:r w:rsidR="00AE118D">
        <w:rPr>
          <w:rFonts w:ascii="Cambria" w:eastAsia="Cambria" w:hAnsi="Cambria" w:cs="Cambria"/>
          <w:sz w:val="24"/>
          <w:szCs w:val="24"/>
        </w:rPr>
        <w:tab/>
      </w:r>
      <w:r w:rsidR="000F3266">
        <w:rPr>
          <w:rFonts w:ascii="Cambria" w:eastAsia="Cambria" w:hAnsi="Cambria" w:cs="Cambria"/>
          <w:sz w:val="24"/>
          <w:szCs w:val="24"/>
        </w:rPr>
        <w:tab/>
      </w:r>
      <w:r w:rsidR="00A978E1">
        <w:rPr>
          <w:rFonts w:ascii="Cambria" w:eastAsia="Cambria" w:hAnsi="Cambria" w:cs="Cambria"/>
          <w:sz w:val="24"/>
          <w:szCs w:val="24"/>
        </w:rPr>
        <w:t>3.24</w:t>
      </w:r>
      <w:r w:rsidR="00A978E1">
        <w:rPr>
          <w:rFonts w:ascii="Cambria" w:eastAsia="Cambria" w:hAnsi="Cambria" w:cs="Cambria"/>
          <w:sz w:val="24"/>
          <w:szCs w:val="24"/>
        </w:rPr>
        <w:tab/>
      </w:r>
      <w:r w:rsidR="00A978E1">
        <w:rPr>
          <w:rFonts w:ascii="Cambria" w:eastAsia="Cambria" w:hAnsi="Cambria" w:cs="Cambria"/>
          <w:sz w:val="24"/>
          <w:szCs w:val="24"/>
        </w:rPr>
        <w:tab/>
      </w:r>
      <w:r w:rsidR="00A978E1">
        <w:rPr>
          <w:rFonts w:ascii="Cambria" w:eastAsia="Cambria" w:hAnsi="Cambria" w:cs="Cambria"/>
          <w:sz w:val="24"/>
          <w:szCs w:val="24"/>
        </w:rPr>
        <w:tab/>
      </w:r>
      <w:r w:rsidR="00A978E1" w:rsidRPr="00A978E1">
        <w:rPr>
          <w:rFonts w:ascii="Cambria" w:eastAsia="Cambria" w:hAnsi="Cambria" w:cs="Cambria"/>
          <w:sz w:val="24"/>
          <w:szCs w:val="24"/>
        </w:rPr>
        <w:t>-.098</w:t>
      </w:r>
      <w:r w:rsidR="00A978E1">
        <w:rPr>
          <w:rFonts w:ascii="Cambria" w:eastAsia="Cambria" w:hAnsi="Cambria" w:cs="Cambria"/>
          <w:sz w:val="24"/>
          <w:szCs w:val="24"/>
        </w:rPr>
        <w:tab/>
      </w:r>
      <w:r w:rsidR="00BD4829">
        <w:rPr>
          <w:rFonts w:ascii="Cambria" w:eastAsia="Cambria" w:hAnsi="Cambria" w:cs="Cambria"/>
          <w:sz w:val="24"/>
          <w:szCs w:val="24"/>
        </w:rPr>
        <w:tab/>
      </w:r>
      <w:r w:rsidR="00CE5CFE">
        <w:rPr>
          <w:rFonts w:ascii="Cambria" w:eastAsia="Cambria" w:hAnsi="Cambria" w:cs="Cambria"/>
          <w:sz w:val="24"/>
          <w:szCs w:val="24"/>
        </w:rPr>
        <w:t>3.11%</w:t>
      </w:r>
    </w:p>
    <w:p w:rsidR="00F2617B" w:rsidRDefault="00D4473E">
      <w:pPr>
        <w:spacing w:before="9"/>
        <w:ind w:left="273"/>
        <w:rPr>
          <w:rFonts w:ascii="Cambria" w:eastAsia="Cambria" w:hAnsi="Cambria" w:cs="Cambria"/>
          <w:sz w:val="24"/>
          <w:szCs w:val="24"/>
        </w:rPr>
      </w:pPr>
      <w:r>
        <w:rPr>
          <w:rFonts w:ascii="Cambria" w:eastAsia="Cambria" w:hAnsi="Cambria" w:cs="Cambria"/>
          <w:sz w:val="24"/>
          <w:szCs w:val="24"/>
        </w:rPr>
        <w:t>1000</w:t>
      </w:r>
      <w:r w:rsidR="00A978E1">
        <w:rPr>
          <w:rFonts w:ascii="Cambria" w:eastAsia="Cambria" w:hAnsi="Cambria" w:cs="Cambria"/>
          <w:sz w:val="24"/>
          <w:szCs w:val="24"/>
        </w:rPr>
        <w:tab/>
      </w:r>
      <w:r w:rsidR="00A978E1">
        <w:rPr>
          <w:rFonts w:ascii="Cambria" w:eastAsia="Cambria" w:hAnsi="Cambria" w:cs="Cambria"/>
          <w:sz w:val="24"/>
          <w:szCs w:val="24"/>
        </w:rPr>
        <w:tab/>
      </w:r>
      <w:r w:rsidR="000F3266">
        <w:rPr>
          <w:rFonts w:ascii="Cambria" w:eastAsia="Cambria" w:hAnsi="Cambria" w:cs="Cambria"/>
          <w:sz w:val="24"/>
          <w:szCs w:val="24"/>
        </w:rPr>
        <w:tab/>
        <w:t>13.395</w:t>
      </w:r>
      <w:r w:rsidR="00A978E1">
        <w:rPr>
          <w:rFonts w:ascii="Cambria" w:eastAsia="Cambria" w:hAnsi="Cambria" w:cs="Cambria"/>
          <w:sz w:val="24"/>
          <w:szCs w:val="24"/>
        </w:rPr>
        <w:tab/>
      </w:r>
      <w:r w:rsidR="000F3266">
        <w:rPr>
          <w:rFonts w:ascii="Cambria" w:eastAsia="Cambria" w:hAnsi="Cambria" w:cs="Cambria"/>
          <w:sz w:val="24"/>
          <w:szCs w:val="24"/>
        </w:rPr>
        <w:tab/>
      </w:r>
      <w:r w:rsidR="00A978E1" w:rsidRPr="00A978E1">
        <w:rPr>
          <w:rFonts w:ascii="Cambria" w:eastAsia="Cambria" w:hAnsi="Cambria" w:cs="Cambria"/>
          <w:sz w:val="24"/>
          <w:szCs w:val="24"/>
        </w:rPr>
        <w:t>3.12</w:t>
      </w:r>
      <w:r w:rsidR="00A978E1">
        <w:rPr>
          <w:rFonts w:ascii="Cambria" w:eastAsia="Cambria" w:hAnsi="Cambria" w:cs="Cambria"/>
          <w:sz w:val="24"/>
          <w:szCs w:val="24"/>
        </w:rPr>
        <w:tab/>
      </w:r>
      <w:r w:rsidR="00A978E1">
        <w:rPr>
          <w:rFonts w:ascii="Cambria" w:eastAsia="Cambria" w:hAnsi="Cambria" w:cs="Cambria"/>
          <w:sz w:val="24"/>
          <w:szCs w:val="24"/>
        </w:rPr>
        <w:tab/>
      </w:r>
      <w:r w:rsidR="00A978E1">
        <w:rPr>
          <w:rFonts w:ascii="Cambria" w:eastAsia="Cambria" w:hAnsi="Cambria" w:cs="Cambria"/>
          <w:sz w:val="24"/>
          <w:szCs w:val="24"/>
        </w:rPr>
        <w:tab/>
      </w:r>
      <w:r w:rsidR="00A978E1" w:rsidRPr="00A978E1">
        <w:rPr>
          <w:rFonts w:ascii="Cambria" w:eastAsia="Cambria" w:hAnsi="Cambria" w:cs="Cambria"/>
          <w:sz w:val="24"/>
          <w:szCs w:val="24"/>
        </w:rPr>
        <w:t>.021</w:t>
      </w:r>
      <w:r w:rsidR="00CE5CFE">
        <w:rPr>
          <w:rFonts w:ascii="Cambria" w:eastAsia="Cambria" w:hAnsi="Cambria" w:cs="Cambria"/>
          <w:sz w:val="24"/>
          <w:szCs w:val="24"/>
        </w:rPr>
        <w:tab/>
      </w:r>
      <w:r w:rsidR="00CE5CFE">
        <w:rPr>
          <w:rFonts w:ascii="Cambria" w:eastAsia="Cambria" w:hAnsi="Cambria" w:cs="Cambria"/>
          <w:sz w:val="24"/>
          <w:szCs w:val="24"/>
        </w:rPr>
        <w:tab/>
        <w:t>.66%</w:t>
      </w:r>
    </w:p>
    <w:p w:rsidR="00F2617B" w:rsidRDefault="00D4473E">
      <w:pPr>
        <w:spacing w:before="9" w:line="260" w:lineRule="exact"/>
        <w:ind w:left="273"/>
        <w:rPr>
          <w:rFonts w:ascii="Cambria" w:eastAsia="Cambria" w:hAnsi="Cambria" w:cs="Cambria"/>
          <w:position w:val="-1"/>
          <w:sz w:val="24"/>
          <w:szCs w:val="24"/>
        </w:rPr>
      </w:pPr>
      <w:r>
        <w:rPr>
          <w:rFonts w:ascii="Cambria" w:eastAsia="Cambria" w:hAnsi="Cambria" w:cs="Cambria"/>
          <w:position w:val="-1"/>
          <w:sz w:val="24"/>
          <w:szCs w:val="24"/>
        </w:rPr>
        <w:t>10000</w:t>
      </w:r>
      <w:r w:rsidR="007C4ABE">
        <w:rPr>
          <w:rFonts w:ascii="Cambria" w:eastAsia="Cambria" w:hAnsi="Cambria" w:cs="Cambria"/>
          <w:position w:val="-1"/>
          <w:sz w:val="24"/>
          <w:szCs w:val="24"/>
        </w:rPr>
        <w:tab/>
      </w:r>
      <w:r w:rsidR="007C4ABE">
        <w:rPr>
          <w:rFonts w:ascii="Cambria" w:eastAsia="Cambria" w:hAnsi="Cambria" w:cs="Cambria"/>
          <w:position w:val="-1"/>
          <w:sz w:val="24"/>
          <w:szCs w:val="24"/>
        </w:rPr>
        <w:tab/>
      </w:r>
      <w:r w:rsidR="007C4ABE" w:rsidRPr="007C4ABE">
        <w:rPr>
          <w:rFonts w:ascii="Cambria" w:eastAsia="Cambria" w:hAnsi="Cambria" w:cs="Cambria"/>
          <w:position w:val="-1"/>
          <w:sz w:val="24"/>
          <w:szCs w:val="24"/>
        </w:rPr>
        <w:t xml:space="preserve"> </w:t>
      </w:r>
      <w:r w:rsidR="000F3266">
        <w:rPr>
          <w:rFonts w:ascii="Cambria" w:eastAsia="Cambria" w:hAnsi="Cambria" w:cs="Cambria"/>
          <w:position w:val="-1"/>
          <w:sz w:val="24"/>
          <w:szCs w:val="24"/>
        </w:rPr>
        <w:tab/>
        <w:t>131.694</w:t>
      </w:r>
      <w:r w:rsidR="000F3266">
        <w:rPr>
          <w:rFonts w:ascii="Cambria" w:eastAsia="Cambria" w:hAnsi="Cambria" w:cs="Cambria"/>
          <w:position w:val="-1"/>
          <w:sz w:val="24"/>
          <w:szCs w:val="24"/>
        </w:rPr>
        <w:tab/>
      </w:r>
      <w:r w:rsidR="00AE5ABC" w:rsidRPr="00AE5ABC">
        <w:rPr>
          <w:rFonts w:ascii="Cambria" w:eastAsia="Cambria" w:hAnsi="Cambria" w:cs="Cambria"/>
          <w:position w:val="-1"/>
          <w:sz w:val="24"/>
          <w:szCs w:val="24"/>
        </w:rPr>
        <w:t>3.12</w:t>
      </w:r>
      <w:r w:rsidR="000F3266">
        <w:rPr>
          <w:rFonts w:ascii="Cambria" w:eastAsia="Cambria" w:hAnsi="Cambria" w:cs="Cambria"/>
          <w:position w:val="-1"/>
          <w:sz w:val="24"/>
          <w:szCs w:val="24"/>
        </w:rPr>
        <w:tab/>
      </w:r>
      <w:r w:rsidR="000F3266">
        <w:rPr>
          <w:rFonts w:ascii="Cambria" w:eastAsia="Cambria" w:hAnsi="Cambria" w:cs="Cambria"/>
          <w:position w:val="-1"/>
          <w:sz w:val="24"/>
          <w:szCs w:val="24"/>
        </w:rPr>
        <w:tab/>
      </w:r>
      <w:r w:rsidR="000F3266">
        <w:rPr>
          <w:rFonts w:ascii="Cambria" w:eastAsia="Cambria" w:hAnsi="Cambria" w:cs="Cambria"/>
          <w:position w:val="-1"/>
          <w:sz w:val="24"/>
          <w:szCs w:val="24"/>
        </w:rPr>
        <w:tab/>
      </w:r>
      <w:r w:rsidR="00AE5ABC" w:rsidRPr="00AE5ABC">
        <w:rPr>
          <w:rFonts w:ascii="Cambria" w:eastAsia="Cambria" w:hAnsi="Cambria" w:cs="Cambria"/>
          <w:position w:val="-1"/>
          <w:sz w:val="24"/>
          <w:szCs w:val="24"/>
        </w:rPr>
        <w:t>.021</w:t>
      </w:r>
      <w:r w:rsidR="00CE5CFE">
        <w:rPr>
          <w:rFonts w:ascii="Cambria" w:eastAsia="Cambria" w:hAnsi="Cambria" w:cs="Cambria"/>
          <w:position w:val="-1"/>
          <w:sz w:val="24"/>
          <w:szCs w:val="24"/>
        </w:rPr>
        <w:tab/>
      </w:r>
      <w:r w:rsidR="00CE5CFE">
        <w:rPr>
          <w:rFonts w:ascii="Cambria" w:eastAsia="Cambria" w:hAnsi="Cambria" w:cs="Cambria"/>
          <w:position w:val="-1"/>
          <w:sz w:val="24"/>
          <w:szCs w:val="24"/>
        </w:rPr>
        <w:tab/>
        <w:t>.66%</w:t>
      </w:r>
    </w:p>
    <w:p w:rsidR="00A978E1" w:rsidRDefault="00A978E1">
      <w:pPr>
        <w:spacing w:before="9" w:line="260" w:lineRule="exact"/>
        <w:ind w:left="273"/>
        <w:rPr>
          <w:rFonts w:ascii="Cambria" w:eastAsia="Cambria" w:hAnsi="Cambria" w:cs="Cambria"/>
          <w:position w:val="-1"/>
          <w:sz w:val="24"/>
          <w:szCs w:val="24"/>
        </w:rPr>
      </w:pPr>
    </w:p>
    <w:p w:rsidR="00A978E1" w:rsidRPr="00A978E1" w:rsidRDefault="00A978E1" w:rsidP="00A978E1">
      <w:pPr>
        <w:spacing w:before="9" w:line="260" w:lineRule="exact"/>
        <w:rPr>
          <w:rFonts w:eastAsia="Cambria"/>
          <w:position w:val="-1"/>
        </w:rPr>
      </w:pPr>
      <w:r w:rsidRPr="00A978E1">
        <w:rPr>
          <w:rFonts w:eastAsia="Cambria"/>
          <w:position w:val="-1"/>
        </w:rPr>
        <w:t>C Program:</w:t>
      </w:r>
    </w:p>
    <w:p w:rsidR="00A978E1" w:rsidRDefault="00A978E1" w:rsidP="00A978E1">
      <w:pPr>
        <w:ind w:left="273"/>
        <w:rPr>
          <w:rFonts w:ascii="Cambria" w:eastAsia="Cambria" w:hAnsi="Cambria" w:cs="Cambria"/>
          <w:sz w:val="24"/>
          <w:szCs w:val="24"/>
        </w:rPr>
      </w:pPr>
      <w:r>
        <w:rPr>
          <w:rFonts w:ascii="Cambria" w:eastAsia="Cambria" w:hAnsi="Cambria" w:cs="Cambria"/>
          <w:sz w:val="24"/>
          <w:szCs w:val="24"/>
        </w:rPr>
        <w:t># points                   Time (</w:t>
      </w:r>
      <w:proofErr w:type="gramStart"/>
      <w:r>
        <w:rPr>
          <w:rFonts w:ascii="Cambria" w:eastAsia="Cambria" w:hAnsi="Cambria" w:cs="Cambria"/>
          <w:sz w:val="24"/>
          <w:szCs w:val="24"/>
        </w:rPr>
        <w:t xml:space="preserve">s)   </w:t>
      </w:r>
      <w:proofErr w:type="gramEnd"/>
      <w:r>
        <w:rPr>
          <w:rFonts w:ascii="Cambria" w:eastAsia="Cambria" w:hAnsi="Cambria" w:cs="Cambria"/>
          <w:sz w:val="24"/>
          <w:szCs w:val="24"/>
        </w:rPr>
        <w:t xml:space="preserve">                Estimated value    Deviation                 % error</w:t>
      </w:r>
    </w:p>
    <w:p w:rsidR="00A978E1" w:rsidRDefault="00A978E1" w:rsidP="00A978E1">
      <w:pPr>
        <w:spacing w:before="9"/>
        <w:ind w:left="273"/>
        <w:rPr>
          <w:rFonts w:ascii="Cambria" w:eastAsia="Cambria" w:hAnsi="Cambria" w:cs="Cambria"/>
          <w:sz w:val="24"/>
          <w:szCs w:val="24"/>
        </w:rPr>
      </w:pPr>
      <w:r>
        <w:rPr>
          <w:rFonts w:ascii="Cambria" w:eastAsia="Cambria" w:hAnsi="Cambria" w:cs="Cambria"/>
          <w:sz w:val="24"/>
          <w:szCs w:val="24"/>
        </w:rPr>
        <w:t>10</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sidR="000F3266">
        <w:rPr>
          <w:rFonts w:ascii="Cambria" w:eastAsia="Cambria" w:hAnsi="Cambria" w:cs="Cambria"/>
          <w:sz w:val="24"/>
          <w:szCs w:val="24"/>
        </w:rPr>
        <w:tab/>
      </w:r>
      <w:r w:rsidR="00AE118D">
        <w:rPr>
          <w:rFonts w:ascii="Cambria" w:eastAsia="Cambria" w:hAnsi="Cambria" w:cs="Cambria"/>
          <w:sz w:val="24"/>
          <w:szCs w:val="24"/>
        </w:rPr>
        <w:t>.010</w:t>
      </w:r>
      <w:r w:rsidR="00AE5ABC">
        <w:rPr>
          <w:rFonts w:ascii="Cambria" w:eastAsia="Cambria" w:hAnsi="Cambria" w:cs="Cambria"/>
          <w:sz w:val="24"/>
          <w:szCs w:val="24"/>
        </w:rPr>
        <w:tab/>
      </w:r>
      <w:r w:rsidR="00AE5ABC">
        <w:rPr>
          <w:rFonts w:ascii="Cambria" w:eastAsia="Cambria" w:hAnsi="Cambria" w:cs="Cambria"/>
          <w:sz w:val="24"/>
          <w:szCs w:val="24"/>
        </w:rPr>
        <w:tab/>
      </w:r>
      <w:r w:rsidR="00AE5ABC" w:rsidRPr="00AE5ABC">
        <w:rPr>
          <w:rFonts w:ascii="Cambria" w:eastAsia="Cambria" w:hAnsi="Cambria" w:cs="Cambria"/>
          <w:sz w:val="24"/>
          <w:szCs w:val="24"/>
        </w:rPr>
        <w:t>2.80</w:t>
      </w:r>
      <w:r w:rsidR="00AE5ABC">
        <w:rPr>
          <w:rFonts w:ascii="Cambria" w:eastAsia="Cambria" w:hAnsi="Cambria" w:cs="Cambria"/>
          <w:sz w:val="24"/>
          <w:szCs w:val="24"/>
        </w:rPr>
        <w:tab/>
      </w:r>
      <w:r w:rsidR="00AE5ABC">
        <w:rPr>
          <w:rFonts w:ascii="Cambria" w:eastAsia="Cambria" w:hAnsi="Cambria" w:cs="Cambria"/>
          <w:sz w:val="24"/>
          <w:szCs w:val="24"/>
        </w:rPr>
        <w:tab/>
      </w:r>
      <w:r w:rsidR="00AE5ABC">
        <w:rPr>
          <w:rFonts w:ascii="Cambria" w:eastAsia="Cambria" w:hAnsi="Cambria" w:cs="Cambria"/>
          <w:sz w:val="24"/>
          <w:szCs w:val="24"/>
        </w:rPr>
        <w:tab/>
      </w:r>
      <w:r w:rsidR="00AE5ABC" w:rsidRPr="00AE5ABC">
        <w:rPr>
          <w:rFonts w:ascii="Cambria" w:eastAsia="Cambria" w:hAnsi="Cambria" w:cs="Cambria"/>
          <w:sz w:val="24"/>
          <w:szCs w:val="24"/>
        </w:rPr>
        <w:t>0.34</w:t>
      </w:r>
      <w:r w:rsidR="00AE5ABC">
        <w:rPr>
          <w:rFonts w:ascii="Cambria" w:eastAsia="Cambria" w:hAnsi="Cambria" w:cs="Cambria"/>
          <w:sz w:val="24"/>
          <w:szCs w:val="24"/>
        </w:rPr>
        <w:tab/>
      </w:r>
      <w:r w:rsidR="00AE5ABC">
        <w:rPr>
          <w:rFonts w:ascii="Cambria" w:eastAsia="Cambria" w:hAnsi="Cambria" w:cs="Cambria"/>
          <w:sz w:val="24"/>
          <w:szCs w:val="24"/>
        </w:rPr>
        <w:tab/>
      </w:r>
      <w:r w:rsidR="00AE5ABC" w:rsidRPr="00AE5ABC">
        <w:rPr>
          <w:rFonts w:ascii="Cambria" w:eastAsia="Cambria" w:hAnsi="Cambria" w:cs="Cambria"/>
          <w:sz w:val="24"/>
          <w:szCs w:val="24"/>
        </w:rPr>
        <w:t>10.87%</w:t>
      </w:r>
    </w:p>
    <w:p w:rsidR="00A978E1" w:rsidRDefault="00A978E1" w:rsidP="00A978E1">
      <w:pPr>
        <w:spacing w:before="11"/>
        <w:ind w:left="273"/>
        <w:rPr>
          <w:rFonts w:ascii="Cambria" w:eastAsia="Cambria" w:hAnsi="Cambria" w:cs="Cambria"/>
          <w:sz w:val="24"/>
          <w:szCs w:val="24"/>
        </w:rPr>
      </w:pPr>
      <w:r>
        <w:rPr>
          <w:noProof/>
        </w:rPr>
        <mc:AlternateContent>
          <mc:Choice Requires="wpg">
            <w:drawing>
              <wp:anchor distT="0" distB="0" distL="114300" distR="114300" simplePos="0" relativeHeight="251661824" behindDoc="1" locked="0" layoutInCell="1" allowOverlap="1">
                <wp:simplePos x="0" y="0"/>
                <wp:positionH relativeFrom="page">
                  <wp:posOffset>913765</wp:posOffset>
                </wp:positionH>
                <wp:positionV relativeFrom="paragraph">
                  <wp:posOffset>-373380</wp:posOffset>
                </wp:positionV>
                <wp:extent cx="5944870" cy="938530"/>
                <wp:effectExtent l="8890" t="7620" r="8890"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938530"/>
                          <a:chOff x="1439" y="-588"/>
                          <a:chExt cx="9362" cy="1478"/>
                        </a:xfrm>
                      </wpg:grpSpPr>
                      <wps:wsp>
                        <wps:cNvPr id="2" name="Freeform 81"/>
                        <wps:cNvSpPr>
                          <a:spLocks/>
                        </wps:cNvSpPr>
                        <wps:spPr bwMode="auto">
                          <a:xfrm>
                            <a:off x="1450" y="-577"/>
                            <a:ext cx="1860" cy="0"/>
                          </a:xfrm>
                          <a:custGeom>
                            <a:avLst/>
                            <a:gdLst>
                              <a:gd name="T0" fmla="+- 0 1450 1450"/>
                              <a:gd name="T1" fmla="*/ T0 w 1860"/>
                              <a:gd name="T2" fmla="+- 0 3310 1450"/>
                              <a:gd name="T3" fmla="*/ T2 w 1860"/>
                            </a:gdLst>
                            <a:ahLst/>
                            <a:cxnLst>
                              <a:cxn ang="0">
                                <a:pos x="T1" y="0"/>
                              </a:cxn>
                              <a:cxn ang="0">
                                <a:pos x="T3" y="0"/>
                              </a:cxn>
                            </a:cxnLst>
                            <a:rect l="0" t="0" r="r" b="b"/>
                            <a:pathLst>
                              <a:path w="1860">
                                <a:moveTo>
                                  <a:pt x="0" y="0"/>
                                </a:moveTo>
                                <a:lnTo>
                                  <a:pt x="1860"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82"/>
                        <wps:cNvSpPr>
                          <a:spLocks/>
                        </wps:cNvSpPr>
                        <wps:spPr bwMode="auto">
                          <a:xfrm>
                            <a:off x="3319" y="-577"/>
                            <a:ext cx="1860" cy="0"/>
                          </a:xfrm>
                          <a:custGeom>
                            <a:avLst/>
                            <a:gdLst>
                              <a:gd name="T0" fmla="+- 0 3319 3319"/>
                              <a:gd name="T1" fmla="*/ T0 w 1860"/>
                              <a:gd name="T2" fmla="+- 0 5179 3319"/>
                              <a:gd name="T3" fmla="*/ T2 w 1860"/>
                            </a:gdLst>
                            <a:ahLst/>
                            <a:cxnLst>
                              <a:cxn ang="0">
                                <a:pos x="T1" y="0"/>
                              </a:cxn>
                              <a:cxn ang="0">
                                <a:pos x="T3" y="0"/>
                              </a:cxn>
                            </a:cxnLst>
                            <a:rect l="0" t="0" r="r" b="b"/>
                            <a:pathLst>
                              <a:path w="1860">
                                <a:moveTo>
                                  <a:pt x="0" y="0"/>
                                </a:moveTo>
                                <a:lnTo>
                                  <a:pt x="1860"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83"/>
                        <wps:cNvSpPr>
                          <a:spLocks/>
                        </wps:cNvSpPr>
                        <wps:spPr bwMode="auto">
                          <a:xfrm>
                            <a:off x="5189" y="-577"/>
                            <a:ext cx="1862" cy="0"/>
                          </a:xfrm>
                          <a:custGeom>
                            <a:avLst/>
                            <a:gdLst>
                              <a:gd name="T0" fmla="+- 0 5189 5189"/>
                              <a:gd name="T1" fmla="*/ T0 w 1862"/>
                              <a:gd name="T2" fmla="+- 0 7051 5189"/>
                              <a:gd name="T3" fmla="*/ T2 w 1862"/>
                            </a:gdLst>
                            <a:ahLst/>
                            <a:cxnLst>
                              <a:cxn ang="0">
                                <a:pos x="T1" y="0"/>
                              </a:cxn>
                              <a:cxn ang="0">
                                <a:pos x="T3" y="0"/>
                              </a:cxn>
                            </a:cxnLst>
                            <a:rect l="0" t="0" r="r" b="b"/>
                            <a:pathLst>
                              <a:path w="1862">
                                <a:moveTo>
                                  <a:pt x="0" y="0"/>
                                </a:moveTo>
                                <a:lnTo>
                                  <a:pt x="1862"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84"/>
                        <wps:cNvSpPr>
                          <a:spLocks/>
                        </wps:cNvSpPr>
                        <wps:spPr bwMode="auto">
                          <a:xfrm>
                            <a:off x="7061" y="-577"/>
                            <a:ext cx="1860" cy="0"/>
                          </a:xfrm>
                          <a:custGeom>
                            <a:avLst/>
                            <a:gdLst>
                              <a:gd name="T0" fmla="+- 0 7061 7061"/>
                              <a:gd name="T1" fmla="*/ T0 w 1860"/>
                              <a:gd name="T2" fmla="+- 0 8921 7061"/>
                              <a:gd name="T3" fmla="*/ T2 w 1860"/>
                            </a:gdLst>
                            <a:ahLst/>
                            <a:cxnLst>
                              <a:cxn ang="0">
                                <a:pos x="T1" y="0"/>
                              </a:cxn>
                              <a:cxn ang="0">
                                <a:pos x="T3" y="0"/>
                              </a:cxn>
                            </a:cxnLst>
                            <a:rect l="0" t="0" r="r" b="b"/>
                            <a:pathLst>
                              <a:path w="1860">
                                <a:moveTo>
                                  <a:pt x="0" y="0"/>
                                </a:moveTo>
                                <a:lnTo>
                                  <a:pt x="1860"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85"/>
                        <wps:cNvSpPr>
                          <a:spLocks/>
                        </wps:cNvSpPr>
                        <wps:spPr bwMode="auto">
                          <a:xfrm>
                            <a:off x="8930" y="-577"/>
                            <a:ext cx="1860" cy="0"/>
                          </a:xfrm>
                          <a:custGeom>
                            <a:avLst/>
                            <a:gdLst>
                              <a:gd name="T0" fmla="+- 0 8930 8930"/>
                              <a:gd name="T1" fmla="*/ T0 w 1860"/>
                              <a:gd name="T2" fmla="+- 0 10790 8930"/>
                              <a:gd name="T3" fmla="*/ T2 w 1860"/>
                            </a:gdLst>
                            <a:ahLst/>
                            <a:cxnLst>
                              <a:cxn ang="0">
                                <a:pos x="T1" y="0"/>
                              </a:cxn>
                              <a:cxn ang="0">
                                <a:pos x="T3" y="0"/>
                              </a:cxn>
                            </a:cxnLst>
                            <a:rect l="0" t="0" r="r" b="b"/>
                            <a:pathLst>
                              <a:path w="1860">
                                <a:moveTo>
                                  <a:pt x="0" y="0"/>
                                </a:moveTo>
                                <a:lnTo>
                                  <a:pt x="1860"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6"/>
                        <wps:cNvSpPr>
                          <a:spLocks/>
                        </wps:cNvSpPr>
                        <wps:spPr bwMode="auto">
                          <a:xfrm>
                            <a:off x="1450" y="-287"/>
                            <a:ext cx="1860" cy="0"/>
                          </a:xfrm>
                          <a:custGeom>
                            <a:avLst/>
                            <a:gdLst>
                              <a:gd name="T0" fmla="+- 0 1450 1450"/>
                              <a:gd name="T1" fmla="*/ T0 w 1860"/>
                              <a:gd name="T2" fmla="+- 0 3310 1450"/>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7"/>
                        <wps:cNvSpPr>
                          <a:spLocks/>
                        </wps:cNvSpPr>
                        <wps:spPr bwMode="auto">
                          <a:xfrm>
                            <a:off x="3319" y="-287"/>
                            <a:ext cx="1860" cy="0"/>
                          </a:xfrm>
                          <a:custGeom>
                            <a:avLst/>
                            <a:gdLst>
                              <a:gd name="T0" fmla="+- 0 3319 3319"/>
                              <a:gd name="T1" fmla="*/ T0 w 1860"/>
                              <a:gd name="T2" fmla="+- 0 5179 3319"/>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88"/>
                        <wps:cNvSpPr>
                          <a:spLocks/>
                        </wps:cNvSpPr>
                        <wps:spPr bwMode="auto">
                          <a:xfrm>
                            <a:off x="5189" y="-287"/>
                            <a:ext cx="1862" cy="0"/>
                          </a:xfrm>
                          <a:custGeom>
                            <a:avLst/>
                            <a:gdLst>
                              <a:gd name="T0" fmla="+- 0 5189 5189"/>
                              <a:gd name="T1" fmla="*/ T0 w 1862"/>
                              <a:gd name="T2" fmla="+- 0 7051 5189"/>
                              <a:gd name="T3" fmla="*/ T2 w 1862"/>
                            </a:gdLst>
                            <a:ahLst/>
                            <a:cxnLst>
                              <a:cxn ang="0">
                                <a:pos x="T1" y="0"/>
                              </a:cxn>
                              <a:cxn ang="0">
                                <a:pos x="T3" y="0"/>
                              </a:cxn>
                            </a:cxnLst>
                            <a:rect l="0" t="0" r="r" b="b"/>
                            <a:pathLst>
                              <a:path w="1862">
                                <a:moveTo>
                                  <a:pt x="0" y="0"/>
                                </a:moveTo>
                                <a:lnTo>
                                  <a:pt x="186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89"/>
                        <wps:cNvSpPr>
                          <a:spLocks/>
                        </wps:cNvSpPr>
                        <wps:spPr bwMode="auto">
                          <a:xfrm>
                            <a:off x="7061" y="-287"/>
                            <a:ext cx="1860" cy="0"/>
                          </a:xfrm>
                          <a:custGeom>
                            <a:avLst/>
                            <a:gdLst>
                              <a:gd name="T0" fmla="+- 0 7061 7061"/>
                              <a:gd name="T1" fmla="*/ T0 w 1860"/>
                              <a:gd name="T2" fmla="+- 0 8921 7061"/>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90"/>
                        <wps:cNvSpPr>
                          <a:spLocks/>
                        </wps:cNvSpPr>
                        <wps:spPr bwMode="auto">
                          <a:xfrm>
                            <a:off x="8930" y="-287"/>
                            <a:ext cx="1860" cy="0"/>
                          </a:xfrm>
                          <a:custGeom>
                            <a:avLst/>
                            <a:gdLst>
                              <a:gd name="T0" fmla="+- 0 8930 8930"/>
                              <a:gd name="T1" fmla="*/ T0 w 1860"/>
                              <a:gd name="T2" fmla="+- 0 10790 8930"/>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91"/>
                        <wps:cNvSpPr>
                          <a:spLocks/>
                        </wps:cNvSpPr>
                        <wps:spPr bwMode="auto">
                          <a:xfrm>
                            <a:off x="1450" y="4"/>
                            <a:ext cx="1860" cy="0"/>
                          </a:xfrm>
                          <a:custGeom>
                            <a:avLst/>
                            <a:gdLst>
                              <a:gd name="T0" fmla="+- 0 1450 1450"/>
                              <a:gd name="T1" fmla="*/ T0 w 1860"/>
                              <a:gd name="T2" fmla="+- 0 3310 1450"/>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92"/>
                        <wps:cNvSpPr>
                          <a:spLocks/>
                        </wps:cNvSpPr>
                        <wps:spPr bwMode="auto">
                          <a:xfrm>
                            <a:off x="3319" y="4"/>
                            <a:ext cx="1860" cy="0"/>
                          </a:xfrm>
                          <a:custGeom>
                            <a:avLst/>
                            <a:gdLst>
                              <a:gd name="T0" fmla="+- 0 3319 3319"/>
                              <a:gd name="T1" fmla="*/ T0 w 1860"/>
                              <a:gd name="T2" fmla="+- 0 5179 3319"/>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93"/>
                        <wps:cNvSpPr>
                          <a:spLocks/>
                        </wps:cNvSpPr>
                        <wps:spPr bwMode="auto">
                          <a:xfrm>
                            <a:off x="5189" y="4"/>
                            <a:ext cx="1862" cy="0"/>
                          </a:xfrm>
                          <a:custGeom>
                            <a:avLst/>
                            <a:gdLst>
                              <a:gd name="T0" fmla="+- 0 5189 5189"/>
                              <a:gd name="T1" fmla="*/ T0 w 1862"/>
                              <a:gd name="T2" fmla="+- 0 7051 5189"/>
                              <a:gd name="T3" fmla="*/ T2 w 1862"/>
                            </a:gdLst>
                            <a:ahLst/>
                            <a:cxnLst>
                              <a:cxn ang="0">
                                <a:pos x="T1" y="0"/>
                              </a:cxn>
                              <a:cxn ang="0">
                                <a:pos x="T3" y="0"/>
                              </a:cxn>
                            </a:cxnLst>
                            <a:rect l="0" t="0" r="r" b="b"/>
                            <a:pathLst>
                              <a:path w="1862">
                                <a:moveTo>
                                  <a:pt x="0" y="0"/>
                                </a:moveTo>
                                <a:lnTo>
                                  <a:pt x="186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94"/>
                        <wps:cNvSpPr>
                          <a:spLocks/>
                        </wps:cNvSpPr>
                        <wps:spPr bwMode="auto">
                          <a:xfrm>
                            <a:off x="7061" y="4"/>
                            <a:ext cx="1860" cy="0"/>
                          </a:xfrm>
                          <a:custGeom>
                            <a:avLst/>
                            <a:gdLst>
                              <a:gd name="T0" fmla="+- 0 7061 7061"/>
                              <a:gd name="T1" fmla="*/ T0 w 1860"/>
                              <a:gd name="T2" fmla="+- 0 8921 7061"/>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95"/>
                        <wps:cNvSpPr>
                          <a:spLocks/>
                        </wps:cNvSpPr>
                        <wps:spPr bwMode="auto">
                          <a:xfrm>
                            <a:off x="8930" y="4"/>
                            <a:ext cx="1860" cy="0"/>
                          </a:xfrm>
                          <a:custGeom>
                            <a:avLst/>
                            <a:gdLst>
                              <a:gd name="T0" fmla="+- 0 8930 8930"/>
                              <a:gd name="T1" fmla="*/ T0 w 1860"/>
                              <a:gd name="T2" fmla="+- 0 10790 8930"/>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96"/>
                        <wps:cNvSpPr>
                          <a:spLocks/>
                        </wps:cNvSpPr>
                        <wps:spPr bwMode="auto">
                          <a:xfrm>
                            <a:off x="1450" y="297"/>
                            <a:ext cx="1860" cy="0"/>
                          </a:xfrm>
                          <a:custGeom>
                            <a:avLst/>
                            <a:gdLst>
                              <a:gd name="T0" fmla="+- 0 1450 1450"/>
                              <a:gd name="T1" fmla="*/ T0 w 1860"/>
                              <a:gd name="T2" fmla="+- 0 3310 1450"/>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97"/>
                        <wps:cNvSpPr>
                          <a:spLocks/>
                        </wps:cNvSpPr>
                        <wps:spPr bwMode="auto">
                          <a:xfrm>
                            <a:off x="3319" y="297"/>
                            <a:ext cx="1860" cy="0"/>
                          </a:xfrm>
                          <a:custGeom>
                            <a:avLst/>
                            <a:gdLst>
                              <a:gd name="T0" fmla="+- 0 3319 3319"/>
                              <a:gd name="T1" fmla="*/ T0 w 1860"/>
                              <a:gd name="T2" fmla="+- 0 5179 3319"/>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98"/>
                        <wps:cNvSpPr>
                          <a:spLocks/>
                        </wps:cNvSpPr>
                        <wps:spPr bwMode="auto">
                          <a:xfrm>
                            <a:off x="5189" y="297"/>
                            <a:ext cx="1862" cy="0"/>
                          </a:xfrm>
                          <a:custGeom>
                            <a:avLst/>
                            <a:gdLst>
                              <a:gd name="T0" fmla="+- 0 5189 5189"/>
                              <a:gd name="T1" fmla="*/ T0 w 1862"/>
                              <a:gd name="T2" fmla="+- 0 7051 5189"/>
                              <a:gd name="T3" fmla="*/ T2 w 1862"/>
                            </a:gdLst>
                            <a:ahLst/>
                            <a:cxnLst>
                              <a:cxn ang="0">
                                <a:pos x="T1" y="0"/>
                              </a:cxn>
                              <a:cxn ang="0">
                                <a:pos x="T3" y="0"/>
                              </a:cxn>
                            </a:cxnLst>
                            <a:rect l="0" t="0" r="r" b="b"/>
                            <a:pathLst>
                              <a:path w="1862">
                                <a:moveTo>
                                  <a:pt x="0" y="0"/>
                                </a:moveTo>
                                <a:lnTo>
                                  <a:pt x="186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99"/>
                        <wps:cNvSpPr>
                          <a:spLocks/>
                        </wps:cNvSpPr>
                        <wps:spPr bwMode="auto">
                          <a:xfrm>
                            <a:off x="7061" y="297"/>
                            <a:ext cx="1860" cy="0"/>
                          </a:xfrm>
                          <a:custGeom>
                            <a:avLst/>
                            <a:gdLst>
                              <a:gd name="T0" fmla="+- 0 7061 7061"/>
                              <a:gd name="T1" fmla="*/ T0 w 1860"/>
                              <a:gd name="T2" fmla="+- 0 8921 7061"/>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00"/>
                        <wps:cNvSpPr>
                          <a:spLocks/>
                        </wps:cNvSpPr>
                        <wps:spPr bwMode="auto">
                          <a:xfrm>
                            <a:off x="8930" y="297"/>
                            <a:ext cx="1860" cy="0"/>
                          </a:xfrm>
                          <a:custGeom>
                            <a:avLst/>
                            <a:gdLst>
                              <a:gd name="T0" fmla="+- 0 8930 8930"/>
                              <a:gd name="T1" fmla="*/ T0 w 1860"/>
                              <a:gd name="T2" fmla="+- 0 10790 8930"/>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01"/>
                        <wps:cNvSpPr>
                          <a:spLocks/>
                        </wps:cNvSpPr>
                        <wps:spPr bwMode="auto">
                          <a:xfrm>
                            <a:off x="1450" y="587"/>
                            <a:ext cx="1860" cy="0"/>
                          </a:xfrm>
                          <a:custGeom>
                            <a:avLst/>
                            <a:gdLst>
                              <a:gd name="T0" fmla="+- 0 1450 1450"/>
                              <a:gd name="T1" fmla="*/ T0 w 1860"/>
                              <a:gd name="T2" fmla="+- 0 3310 1450"/>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102"/>
                        <wps:cNvSpPr>
                          <a:spLocks/>
                        </wps:cNvSpPr>
                        <wps:spPr bwMode="auto">
                          <a:xfrm>
                            <a:off x="3319" y="587"/>
                            <a:ext cx="1860" cy="0"/>
                          </a:xfrm>
                          <a:custGeom>
                            <a:avLst/>
                            <a:gdLst>
                              <a:gd name="T0" fmla="+- 0 3319 3319"/>
                              <a:gd name="T1" fmla="*/ T0 w 1860"/>
                              <a:gd name="T2" fmla="+- 0 5179 3319"/>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03"/>
                        <wps:cNvSpPr>
                          <a:spLocks/>
                        </wps:cNvSpPr>
                        <wps:spPr bwMode="auto">
                          <a:xfrm>
                            <a:off x="5189" y="587"/>
                            <a:ext cx="1862" cy="0"/>
                          </a:xfrm>
                          <a:custGeom>
                            <a:avLst/>
                            <a:gdLst>
                              <a:gd name="T0" fmla="+- 0 5189 5189"/>
                              <a:gd name="T1" fmla="*/ T0 w 1862"/>
                              <a:gd name="T2" fmla="+- 0 7051 5189"/>
                              <a:gd name="T3" fmla="*/ T2 w 1862"/>
                            </a:gdLst>
                            <a:ahLst/>
                            <a:cxnLst>
                              <a:cxn ang="0">
                                <a:pos x="T1" y="0"/>
                              </a:cxn>
                              <a:cxn ang="0">
                                <a:pos x="T3" y="0"/>
                              </a:cxn>
                            </a:cxnLst>
                            <a:rect l="0" t="0" r="r" b="b"/>
                            <a:pathLst>
                              <a:path w="1862">
                                <a:moveTo>
                                  <a:pt x="0" y="0"/>
                                </a:moveTo>
                                <a:lnTo>
                                  <a:pt x="186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04"/>
                        <wps:cNvSpPr>
                          <a:spLocks/>
                        </wps:cNvSpPr>
                        <wps:spPr bwMode="auto">
                          <a:xfrm>
                            <a:off x="7061" y="587"/>
                            <a:ext cx="1860" cy="0"/>
                          </a:xfrm>
                          <a:custGeom>
                            <a:avLst/>
                            <a:gdLst>
                              <a:gd name="T0" fmla="+- 0 7061 7061"/>
                              <a:gd name="T1" fmla="*/ T0 w 1860"/>
                              <a:gd name="T2" fmla="+- 0 8921 7061"/>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105"/>
                        <wps:cNvSpPr>
                          <a:spLocks/>
                        </wps:cNvSpPr>
                        <wps:spPr bwMode="auto">
                          <a:xfrm>
                            <a:off x="8930" y="587"/>
                            <a:ext cx="1860" cy="0"/>
                          </a:xfrm>
                          <a:custGeom>
                            <a:avLst/>
                            <a:gdLst>
                              <a:gd name="T0" fmla="+- 0 8930 8930"/>
                              <a:gd name="T1" fmla="*/ T0 w 1860"/>
                              <a:gd name="T2" fmla="+- 0 10790 8930"/>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06"/>
                        <wps:cNvSpPr>
                          <a:spLocks/>
                        </wps:cNvSpPr>
                        <wps:spPr bwMode="auto">
                          <a:xfrm>
                            <a:off x="1445" y="-582"/>
                            <a:ext cx="0" cy="1466"/>
                          </a:xfrm>
                          <a:custGeom>
                            <a:avLst/>
                            <a:gdLst>
                              <a:gd name="T0" fmla="+- 0 -582 -582"/>
                              <a:gd name="T1" fmla="*/ -582 h 1466"/>
                              <a:gd name="T2" fmla="+- 0 885 -582"/>
                              <a:gd name="T3" fmla="*/ 885 h 1466"/>
                            </a:gdLst>
                            <a:ahLst/>
                            <a:cxnLst>
                              <a:cxn ang="0">
                                <a:pos x="0" y="T1"/>
                              </a:cxn>
                              <a:cxn ang="0">
                                <a:pos x="0" y="T3"/>
                              </a:cxn>
                            </a:cxnLst>
                            <a:rect l="0" t="0" r="r" b="b"/>
                            <a:pathLst>
                              <a:path h="1466">
                                <a:moveTo>
                                  <a:pt x="0" y="0"/>
                                </a:moveTo>
                                <a:lnTo>
                                  <a:pt x="0" y="146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07"/>
                        <wps:cNvSpPr>
                          <a:spLocks/>
                        </wps:cNvSpPr>
                        <wps:spPr bwMode="auto">
                          <a:xfrm>
                            <a:off x="1450" y="880"/>
                            <a:ext cx="1860" cy="0"/>
                          </a:xfrm>
                          <a:custGeom>
                            <a:avLst/>
                            <a:gdLst>
                              <a:gd name="T0" fmla="+- 0 1450 1450"/>
                              <a:gd name="T1" fmla="*/ T0 w 1860"/>
                              <a:gd name="T2" fmla="+- 0 3310 1450"/>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108"/>
                        <wps:cNvSpPr>
                          <a:spLocks/>
                        </wps:cNvSpPr>
                        <wps:spPr bwMode="auto">
                          <a:xfrm>
                            <a:off x="3314" y="-582"/>
                            <a:ext cx="0" cy="1466"/>
                          </a:xfrm>
                          <a:custGeom>
                            <a:avLst/>
                            <a:gdLst>
                              <a:gd name="T0" fmla="+- 0 -582 -582"/>
                              <a:gd name="T1" fmla="*/ -582 h 1466"/>
                              <a:gd name="T2" fmla="+- 0 885 -582"/>
                              <a:gd name="T3" fmla="*/ 885 h 1466"/>
                            </a:gdLst>
                            <a:ahLst/>
                            <a:cxnLst>
                              <a:cxn ang="0">
                                <a:pos x="0" y="T1"/>
                              </a:cxn>
                              <a:cxn ang="0">
                                <a:pos x="0" y="T3"/>
                              </a:cxn>
                            </a:cxnLst>
                            <a:rect l="0" t="0" r="r" b="b"/>
                            <a:pathLst>
                              <a:path h="1466">
                                <a:moveTo>
                                  <a:pt x="0" y="0"/>
                                </a:moveTo>
                                <a:lnTo>
                                  <a:pt x="0" y="146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09"/>
                        <wps:cNvSpPr>
                          <a:spLocks/>
                        </wps:cNvSpPr>
                        <wps:spPr bwMode="auto">
                          <a:xfrm>
                            <a:off x="3319" y="880"/>
                            <a:ext cx="1860" cy="0"/>
                          </a:xfrm>
                          <a:custGeom>
                            <a:avLst/>
                            <a:gdLst>
                              <a:gd name="T0" fmla="+- 0 3319 3319"/>
                              <a:gd name="T1" fmla="*/ T0 w 1860"/>
                              <a:gd name="T2" fmla="+- 0 5179 3319"/>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110"/>
                        <wps:cNvSpPr>
                          <a:spLocks/>
                        </wps:cNvSpPr>
                        <wps:spPr bwMode="auto">
                          <a:xfrm>
                            <a:off x="5184" y="-582"/>
                            <a:ext cx="0" cy="1466"/>
                          </a:xfrm>
                          <a:custGeom>
                            <a:avLst/>
                            <a:gdLst>
                              <a:gd name="T0" fmla="+- 0 -582 -582"/>
                              <a:gd name="T1" fmla="*/ -582 h 1466"/>
                              <a:gd name="T2" fmla="+- 0 885 -582"/>
                              <a:gd name="T3" fmla="*/ 885 h 1466"/>
                            </a:gdLst>
                            <a:ahLst/>
                            <a:cxnLst>
                              <a:cxn ang="0">
                                <a:pos x="0" y="T1"/>
                              </a:cxn>
                              <a:cxn ang="0">
                                <a:pos x="0" y="T3"/>
                              </a:cxn>
                            </a:cxnLst>
                            <a:rect l="0" t="0" r="r" b="b"/>
                            <a:pathLst>
                              <a:path h="1466">
                                <a:moveTo>
                                  <a:pt x="0" y="0"/>
                                </a:moveTo>
                                <a:lnTo>
                                  <a:pt x="0" y="1467"/>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111"/>
                        <wps:cNvSpPr>
                          <a:spLocks/>
                        </wps:cNvSpPr>
                        <wps:spPr bwMode="auto">
                          <a:xfrm>
                            <a:off x="5189" y="880"/>
                            <a:ext cx="1862" cy="0"/>
                          </a:xfrm>
                          <a:custGeom>
                            <a:avLst/>
                            <a:gdLst>
                              <a:gd name="T0" fmla="+- 0 5189 5189"/>
                              <a:gd name="T1" fmla="*/ T0 w 1862"/>
                              <a:gd name="T2" fmla="+- 0 7051 5189"/>
                              <a:gd name="T3" fmla="*/ T2 w 1862"/>
                            </a:gdLst>
                            <a:ahLst/>
                            <a:cxnLst>
                              <a:cxn ang="0">
                                <a:pos x="T1" y="0"/>
                              </a:cxn>
                              <a:cxn ang="0">
                                <a:pos x="T3" y="0"/>
                              </a:cxn>
                            </a:cxnLst>
                            <a:rect l="0" t="0" r="r" b="b"/>
                            <a:pathLst>
                              <a:path w="1862">
                                <a:moveTo>
                                  <a:pt x="0" y="0"/>
                                </a:moveTo>
                                <a:lnTo>
                                  <a:pt x="186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112"/>
                        <wps:cNvSpPr>
                          <a:spLocks/>
                        </wps:cNvSpPr>
                        <wps:spPr bwMode="auto">
                          <a:xfrm>
                            <a:off x="7056" y="-582"/>
                            <a:ext cx="0" cy="1466"/>
                          </a:xfrm>
                          <a:custGeom>
                            <a:avLst/>
                            <a:gdLst>
                              <a:gd name="T0" fmla="+- 0 -582 -582"/>
                              <a:gd name="T1" fmla="*/ -582 h 1466"/>
                              <a:gd name="T2" fmla="+- 0 885 -582"/>
                              <a:gd name="T3" fmla="*/ 885 h 1466"/>
                            </a:gdLst>
                            <a:ahLst/>
                            <a:cxnLst>
                              <a:cxn ang="0">
                                <a:pos x="0" y="T1"/>
                              </a:cxn>
                              <a:cxn ang="0">
                                <a:pos x="0" y="T3"/>
                              </a:cxn>
                            </a:cxnLst>
                            <a:rect l="0" t="0" r="r" b="b"/>
                            <a:pathLst>
                              <a:path h="1466">
                                <a:moveTo>
                                  <a:pt x="0" y="0"/>
                                </a:moveTo>
                                <a:lnTo>
                                  <a:pt x="0" y="1467"/>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113"/>
                        <wps:cNvSpPr>
                          <a:spLocks/>
                        </wps:cNvSpPr>
                        <wps:spPr bwMode="auto">
                          <a:xfrm>
                            <a:off x="7061" y="880"/>
                            <a:ext cx="1860" cy="0"/>
                          </a:xfrm>
                          <a:custGeom>
                            <a:avLst/>
                            <a:gdLst>
                              <a:gd name="T0" fmla="+- 0 7061 7061"/>
                              <a:gd name="T1" fmla="*/ T0 w 1860"/>
                              <a:gd name="T2" fmla="+- 0 8921 7061"/>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114"/>
                        <wps:cNvSpPr>
                          <a:spLocks/>
                        </wps:cNvSpPr>
                        <wps:spPr bwMode="auto">
                          <a:xfrm>
                            <a:off x="8926" y="-582"/>
                            <a:ext cx="0" cy="1466"/>
                          </a:xfrm>
                          <a:custGeom>
                            <a:avLst/>
                            <a:gdLst>
                              <a:gd name="T0" fmla="+- 0 -582 -582"/>
                              <a:gd name="T1" fmla="*/ -582 h 1466"/>
                              <a:gd name="T2" fmla="+- 0 885 -582"/>
                              <a:gd name="T3" fmla="*/ 885 h 1466"/>
                            </a:gdLst>
                            <a:ahLst/>
                            <a:cxnLst>
                              <a:cxn ang="0">
                                <a:pos x="0" y="T1"/>
                              </a:cxn>
                              <a:cxn ang="0">
                                <a:pos x="0" y="T3"/>
                              </a:cxn>
                            </a:cxnLst>
                            <a:rect l="0" t="0" r="r" b="b"/>
                            <a:pathLst>
                              <a:path h="1466">
                                <a:moveTo>
                                  <a:pt x="0" y="0"/>
                                </a:moveTo>
                                <a:lnTo>
                                  <a:pt x="0" y="146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15"/>
                        <wps:cNvSpPr>
                          <a:spLocks/>
                        </wps:cNvSpPr>
                        <wps:spPr bwMode="auto">
                          <a:xfrm>
                            <a:off x="8930" y="880"/>
                            <a:ext cx="1860" cy="0"/>
                          </a:xfrm>
                          <a:custGeom>
                            <a:avLst/>
                            <a:gdLst>
                              <a:gd name="T0" fmla="+- 0 8930 8930"/>
                              <a:gd name="T1" fmla="*/ T0 w 1860"/>
                              <a:gd name="T2" fmla="+- 0 10790 8930"/>
                              <a:gd name="T3" fmla="*/ T2 w 1860"/>
                            </a:gdLst>
                            <a:ahLst/>
                            <a:cxnLst>
                              <a:cxn ang="0">
                                <a:pos x="T1" y="0"/>
                              </a:cxn>
                              <a:cxn ang="0">
                                <a:pos x="T3" y="0"/>
                              </a:cxn>
                            </a:cxnLst>
                            <a:rect l="0" t="0" r="r" b="b"/>
                            <a:pathLst>
                              <a:path w="1860">
                                <a:moveTo>
                                  <a:pt x="0" y="0"/>
                                </a:moveTo>
                                <a:lnTo>
                                  <a:pt x="1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16"/>
                        <wps:cNvSpPr>
                          <a:spLocks/>
                        </wps:cNvSpPr>
                        <wps:spPr bwMode="auto">
                          <a:xfrm>
                            <a:off x="10795" y="-582"/>
                            <a:ext cx="0" cy="1466"/>
                          </a:xfrm>
                          <a:custGeom>
                            <a:avLst/>
                            <a:gdLst>
                              <a:gd name="T0" fmla="+- 0 -582 -582"/>
                              <a:gd name="T1" fmla="*/ -582 h 1466"/>
                              <a:gd name="T2" fmla="+- 0 885 -582"/>
                              <a:gd name="T3" fmla="*/ 885 h 1466"/>
                            </a:gdLst>
                            <a:ahLst/>
                            <a:cxnLst>
                              <a:cxn ang="0">
                                <a:pos x="0" y="T1"/>
                              </a:cxn>
                              <a:cxn ang="0">
                                <a:pos x="0" y="T3"/>
                              </a:cxn>
                            </a:cxnLst>
                            <a:rect l="0" t="0" r="r" b="b"/>
                            <a:pathLst>
                              <a:path h="1466">
                                <a:moveTo>
                                  <a:pt x="0" y="0"/>
                                </a:moveTo>
                                <a:lnTo>
                                  <a:pt x="0" y="146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EBCDD9" id="Group 1" o:spid="_x0000_s1026" style="position:absolute;margin-left:71.95pt;margin-top:-29.4pt;width:468.1pt;height:73.9pt;z-index:-251654656;mso-position-horizontal-relative:page" coordorigin="1439,-588" coordsize="9362,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">
                <v:shape id="Freeform 81" o:spid="_x0000_s1027" style="position:absolute;left:1450;top:-57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" path="m,l1860,e" filled="f" strokeweight=".20497mm">
                  <v:path arrowok="t" o:connecttype="custom" o:connectlocs="0,0;1860,0" o:connectangles="0,0"/>
                </v:shape>
                <v:shape id="Freeform 82" o:spid="_x0000_s1028" style="position:absolute;left:3319;top:-57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" path="m,l1860,e" filled="f" strokeweight=".20497mm">
                  <v:path arrowok="t" o:connecttype="custom" o:connectlocs="0,0;1860,0" o:connectangles="0,0"/>
                </v:shape>
                <v:shape id="Freeform 83" o:spid="_x0000_s1029" style="position:absolute;left:5189;top:-577;width:1862;height:0;visibility:visible;mso-wrap-style:square;v-text-anchor:top" coordsize="1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" path="m,l1862,e" filled="f" strokeweight=".20497mm">
                  <v:path arrowok="t" o:connecttype="custom" o:connectlocs="0,0;1862,0" o:connectangles="0,0"/>
                </v:shape>
                <v:shape id="Freeform 84" o:spid="_x0000_s1030" style="position:absolute;left:7061;top:-57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" path="m,l1860,e" filled="f" strokeweight=".20497mm">
                  <v:path arrowok="t" o:connecttype="custom" o:connectlocs="0,0;1860,0" o:connectangles="0,0"/>
                </v:shape>
                <v:shape id="Freeform 85" o:spid="_x0000_s1031" style="position:absolute;left:8930;top:-57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" path="m,l1860,e" filled="f" strokeweight=".20497mm">
                  <v:path arrowok="t" o:connecttype="custom" o:connectlocs="0,0;1860,0" o:connectangles="0,0"/>
                </v:shape>
                <v:shape id="Freeform 86" o:spid="_x0000_s1032" style="position:absolute;left:1450;top:-28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" path="m,l1860,e" filled="f" strokeweight=".58pt">
                  <v:path arrowok="t" o:connecttype="custom" o:connectlocs="0,0;1860,0" o:connectangles="0,0"/>
                </v:shape>
                <v:shape id="Freeform 87" o:spid="_x0000_s1033" style="position:absolute;left:3319;top:-28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" path="m,l1860,e" filled="f" strokeweight=".58pt">
                  <v:path arrowok="t" o:connecttype="custom" o:connectlocs="0,0;1860,0" o:connectangles="0,0"/>
                </v:shape>
                <v:shape id="Freeform 88" o:spid="_x0000_s1034" style="position:absolute;left:5189;top:-287;width:1862;height:0;visibility:visible;mso-wrap-style:square;v-text-anchor:top" coordsize="1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" path="m,l1862,e" filled="f" strokeweight=".58pt">
                  <v:path arrowok="t" o:connecttype="custom" o:connectlocs="0,0;1862,0" o:connectangles="0,0"/>
                </v:shape>
                <v:shape id="Freeform 89" o:spid="_x0000_s1035" style="position:absolute;left:7061;top:-28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" path="m,l1860,e" filled="f" strokeweight=".58pt">
                  <v:path arrowok="t" o:connecttype="custom" o:connectlocs="0,0;1860,0" o:connectangles="0,0"/>
                </v:shape>
                <v:shape id="Freeform 90" o:spid="_x0000_s1036" style="position:absolute;left:8930;top:-28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" path="m,l1860,e" filled="f" strokeweight=".58pt">
                  <v:path arrowok="t" o:connecttype="custom" o:connectlocs="0,0;1860,0" o:connectangles="0,0"/>
                </v:shape>
                <v:shape id="Freeform 91" o:spid="_x0000_s1037" style="position:absolute;left:1450;top:4;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" path="m,l1860,e" filled="f" strokeweight=".58pt">
                  <v:path arrowok="t" o:connecttype="custom" o:connectlocs="0,0;1860,0" o:connectangles="0,0"/>
                </v:shape>
                <v:shape id="Freeform 92" o:spid="_x0000_s1038" style="position:absolute;left:3319;top:4;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" path="m,l1860,e" filled="f" strokeweight=".58pt">
                  <v:path arrowok="t" o:connecttype="custom" o:connectlocs="0,0;1860,0" o:connectangles="0,0"/>
                </v:shape>
                <v:shape id="Freeform 93" o:spid="_x0000_s1039" style="position:absolute;left:5189;top:4;width:1862;height:0;visibility:visible;mso-wrap-style:square;v-text-anchor:top" coordsize="1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" path="m,l1862,e" filled="f" strokeweight=".58pt">
                  <v:path arrowok="t" o:connecttype="custom" o:connectlocs="0,0;1862,0" o:connectangles="0,0"/>
                </v:shape>
                <v:shape id="Freeform 94" o:spid="_x0000_s1040" style="position:absolute;left:7061;top:4;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" path="m,l1860,e" filled="f" strokeweight=".58pt">
                  <v:path arrowok="t" o:connecttype="custom" o:connectlocs="0,0;1860,0" o:connectangles="0,0"/>
                </v:shape>
                <v:shape id="Freeform 95" o:spid="_x0000_s1041" style="position:absolute;left:8930;top:4;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" path="m,l1860,e" filled="f" strokeweight=".58pt">
                  <v:path arrowok="t" o:connecttype="custom" o:connectlocs="0,0;1860,0" o:connectangles="0,0"/>
                </v:shape>
                <v:shape id="Freeform 96" o:spid="_x0000_s1042" style="position:absolute;left:1450;top:29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" path="m,l1860,e" filled="f" strokeweight=".58pt">
                  <v:path arrowok="t" o:connecttype="custom" o:connectlocs="0,0;1860,0" o:connectangles="0,0"/>
                </v:shape>
                <v:shape id="Freeform 97" o:spid="_x0000_s1043" style="position:absolute;left:3319;top:29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" path="m,l1860,e" filled="f" strokeweight=".58pt">
                  <v:path arrowok="t" o:connecttype="custom" o:connectlocs="0,0;1860,0" o:connectangles="0,0"/>
                </v:shape>
                <v:shape id="Freeform 98" o:spid="_x0000_s1044" style="position:absolute;left:5189;top:297;width:1862;height:0;visibility:visible;mso-wrap-style:square;v-text-anchor:top" coordsize="1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" path="m,l1862,e" filled="f" strokeweight=".58pt">
                  <v:path arrowok="t" o:connecttype="custom" o:connectlocs="0,0;1862,0" o:connectangles="0,0"/>
                </v:shape>
                <v:shape id="Freeform 99" o:spid="_x0000_s1045" style="position:absolute;left:7061;top:29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" path="m,l1860,e" filled="f" strokeweight=".58pt">
                  <v:path arrowok="t" o:connecttype="custom" o:connectlocs="0,0;1860,0" o:connectangles="0,0"/>
                </v:shape>
                <v:shape id="Freeform 100" o:spid="_x0000_s1046" style="position:absolute;left:8930;top:29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" path="m,l1860,e" filled="f" strokeweight=".58pt">
                  <v:path arrowok="t" o:connecttype="custom" o:connectlocs="0,0;1860,0" o:connectangles="0,0"/>
                </v:shape>
                <v:shape id="Freeform 101" o:spid="_x0000_s1047" style="position:absolute;left:1450;top:58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" path="m,l1860,e" filled="f" strokeweight=".58pt">
                  <v:path arrowok="t" o:connecttype="custom" o:connectlocs="0,0;1860,0" o:connectangles="0,0"/>
                </v:shape>
                <v:shape id="Freeform 102" o:spid="_x0000_s1048" style="position:absolute;left:3319;top:58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" path="m,l1860,e" filled="f" strokeweight=".58pt">
                  <v:path arrowok="t" o:connecttype="custom" o:connectlocs="0,0;1860,0" o:connectangles="0,0"/>
                </v:shape>
                <v:shape id="Freeform 103" o:spid="_x0000_s1049" style="position:absolute;left:5189;top:587;width:1862;height:0;visibility:visible;mso-wrap-style:square;v-text-anchor:top" coordsize="1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" path="m,l1862,e" filled="f" strokeweight=".58pt">
                  <v:path arrowok="t" o:connecttype="custom" o:connectlocs="0,0;1862,0" o:connectangles="0,0"/>
                </v:shape>
                <v:shape id="Freeform 104" o:spid="_x0000_s1050" style="position:absolute;left:7061;top:58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" path="m,l1860,e" filled="f" strokeweight=".58pt">
                  <v:path arrowok="t" o:connecttype="custom" o:connectlocs="0,0;1860,0" o:connectangles="0,0"/>
                </v:shape>
                <v:shape id="Freeform 105" o:spid="_x0000_s1051" style="position:absolute;left:8930;top:587;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" path="m,l1860,e" filled="f" strokeweight=".58pt">
                  <v:path arrowok="t" o:connecttype="custom" o:connectlocs="0,0;1860,0" o:connectangles="0,0"/>
                </v:shape>
                <v:shape id="Freeform 106" o:spid="_x0000_s1052" style="position:absolute;left:1445;top:-582;width:0;height:1466;visibility:visible;mso-wrap-style:square;v-text-anchor:top" coordsize="0,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" path="m,l,1467e" filled="f" strokeweight=".58pt">
                  <v:path arrowok="t" o:connecttype="custom" o:connectlocs="0,-582;0,885" o:connectangles="0,0"/>
                </v:shape>
                <v:shape id="Freeform 107" o:spid="_x0000_s1053" style="position:absolute;left:1450;top:880;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" path="m,l1860,e" filled="f" strokeweight=".58pt">
                  <v:path arrowok="t" o:connecttype="custom" o:connectlocs="0,0;1860,0" o:connectangles="0,0"/>
                </v:shape>
                <v:shape id="Freeform 108" o:spid="_x0000_s1054" style="position:absolute;left:3314;top:-582;width:0;height:1466;visibility:visible;mso-wrap-style:square;v-text-anchor:top" coordsize="0,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" path="m,l,1467e" filled="f" strokeweight=".58pt">
                  <v:path arrowok="t" o:connecttype="custom" o:connectlocs="0,-582;0,885" o:connectangles="0,0"/>
                </v:shape>
                <v:shape id="Freeform 109" o:spid="_x0000_s1055" style="position:absolute;left:3319;top:880;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" path="m,l1860,e" filled="f" strokeweight=".58pt">
                  <v:path arrowok="t" o:connecttype="custom" o:connectlocs="0,0;1860,0" o:connectangles="0,0"/>
                </v:shape>
                <v:shape id="Freeform 110" o:spid="_x0000_s1056" style="position:absolute;left:5184;top:-582;width:0;height:1466;visibility:visible;mso-wrap-style:square;v-text-anchor:top" coordsize="0,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" path="m,l,1467e" filled="f" strokeweight=".20497mm">
                  <v:path arrowok="t" o:connecttype="custom" o:connectlocs="0,-582;0,885" o:connectangles="0,0"/>
                </v:shape>
                <v:shape id="Freeform 111" o:spid="_x0000_s1057" style="position:absolute;left:5189;top:880;width:1862;height:0;visibility:visible;mso-wrap-style:square;v-text-anchor:top" coordsize="1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" path="m,l1862,e" filled="f" strokeweight=".58pt">
                  <v:path arrowok="t" o:connecttype="custom" o:connectlocs="0,0;1862,0" o:connectangles="0,0"/>
                </v:shape>
                <v:shape id="Freeform 112" o:spid="_x0000_s1058" style="position:absolute;left:7056;top:-582;width:0;height:1466;visibility:visible;mso-wrap-style:square;v-text-anchor:top" coordsize="0,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" path="m,l,1467e" filled="f" strokeweight=".20497mm">
                  <v:path arrowok="t" o:connecttype="custom" o:connectlocs="0,-582;0,885" o:connectangles="0,0"/>
                </v:shape>
                <v:shape id="Freeform 113" o:spid="_x0000_s1059" style="position:absolute;left:7061;top:880;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" path="m,l1860,e" filled="f" strokeweight=".58pt">
                  <v:path arrowok="t" o:connecttype="custom" o:connectlocs="0,0;1860,0" o:connectangles="0,0"/>
                </v:shape>
                <v:shape id="Freeform 114" o:spid="_x0000_s1060" style="position:absolute;left:8926;top:-582;width:0;height:1466;visibility:visible;mso-wrap-style:square;v-text-anchor:top" coordsize="0,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" path="m,l,1467e" filled="f" strokeweight=".58pt">
                  <v:path arrowok="t" o:connecttype="custom" o:connectlocs="0,-582;0,885" o:connectangles="0,0"/>
                </v:shape>
                <v:shape id="Freeform 115" o:spid="_x0000_s1061" style="position:absolute;left:8930;top:880;width:1860;height:0;visibility:visible;mso-wrap-style:square;v-text-anchor:top" coordsize="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" path="m,l1860,e" filled="f" strokeweight=".58pt">
                  <v:path arrowok="t" o:connecttype="custom" o:connectlocs="0,0;1860,0" o:connectangles="0,0"/>
                </v:shape>
                <v:shape id="Freeform 116" o:spid="_x0000_s1062" style="position:absolute;left:10795;top:-582;width:0;height:1466;visibility:visible;mso-wrap-style:square;v-text-anchor:top" coordsize="0,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" path="m,l,1467e" filled="f" strokeweight=".58pt">
                  <v:path arrowok="t" o:connecttype="custom" o:connectlocs="0,-582;0,885" o:connectangles="0,0"/>
                </v:shape>
                <w10:wrap anchorx="page"/>
              </v:group>
            </w:pict>
          </mc:Fallback>
        </mc:AlternateContent>
      </w:r>
      <w:r>
        <w:rPr>
          <w:rFonts w:ascii="Cambria" w:eastAsia="Cambria" w:hAnsi="Cambria" w:cs="Cambria"/>
          <w:sz w:val="24"/>
          <w:szCs w:val="24"/>
        </w:rPr>
        <w:t>100</w:t>
      </w:r>
      <w:r w:rsidR="00AE5ABC">
        <w:rPr>
          <w:rFonts w:ascii="Cambria" w:eastAsia="Cambria" w:hAnsi="Cambria" w:cs="Cambria"/>
          <w:sz w:val="24"/>
          <w:szCs w:val="24"/>
        </w:rPr>
        <w:tab/>
      </w:r>
      <w:r w:rsidR="00AE5ABC">
        <w:rPr>
          <w:rFonts w:ascii="Cambria" w:eastAsia="Cambria" w:hAnsi="Cambria" w:cs="Cambria"/>
          <w:sz w:val="24"/>
          <w:szCs w:val="24"/>
        </w:rPr>
        <w:tab/>
      </w:r>
      <w:r w:rsidR="00AE5ABC">
        <w:rPr>
          <w:rFonts w:ascii="Cambria" w:eastAsia="Cambria" w:hAnsi="Cambria" w:cs="Cambria"/>
          <w:sz w:val="24"/>
          <w:szCs w:val="24"/>
        </w:rPr>
        <w:tab/>
      </w:r>
      <w:r w:rsidR="000F3266">
        <w:rPr>
          <w:rFonts w:ascii="Cambria" w:eastAsia="Cambria" w:hAnsi="Cambria" w:cs="Cambria"/>
          <w:sz w:val="24"/>
          <w:szCs w:val="24"/>
        </w:rPr>
        <w:tab/>
      </w:r>
      <w:r w:rsidR="00AE118D">
        <w:rPr>
          <w:rFonts w:ascii="Cambria" w:eastAsia="Cambria" w:hAnsi="Cambria" w:cs="Cambria"/>
          <w:sz w:val="24"/>
          <w:szCs w:val="24"/>
        </w:rPr>
        <w:t>.013</w:t>
      </w:r>
      <w:r w:rsidR="00AE5ABC">
        <w:rPr>
          <w:rFonts w:ascii="Cambria" w:eastAsia="Cambria" w:hAnsi="Cambria" w:cs="Cambria"/>
          <w:sz w:val="24"/>
          <w:szCs w:val="24"/>
        </w:rPr>
        <w:tab/>
      </w:r>
      <w:r w:rsidR="00AE5ABC">
        <w:rPr>
          <w:rFonts w:ascii="Cambria" w:eastAsia="Cambria" w:hAnsi="Cambria" w:cs="Cambria"/>
          <w:sz w:val="24"/>
          <w:szCs w:val="24"/>
        </w:rPr>
        <w:tab/>
      </w:r>
      <w:r w:rsidR="00AE5ABC" w:rsidRPr="00AE5ABC">
        <w:rPr>
          <w:rFonts w:ascii="Cambria" w:eastAsia="Cambria" w:hAnsi="Cambria" w:cs="Cambria"/>
          <w:sz w:val="24"/>
          <w:szCs w:val="24"/>
        </w:rPr>
        <w:t>3.32</w:t>
      </w:r>
      <w:r w:rsidR="00AE5ABC">
        <w:rPr>
          <w:rFonts w:ascii="Cambria" w:eastAsia="Cambria" w:hAnsi="Cambria" w:cs="Cambria"/>
          <w:sz w:val="24"/>
          <w:szCs w:val="24"/>
        </w:rPr>
        <w:tab/>
      </w:r>
      <w:r w:rsidR="00AE5ABC">
        <w:rPr>
          <w:rFonts w:ascii="Cambria" w:eastAsia="Cambria" w:hAnsi="Cambria" w:cs="Cambria"/>
          <w:sz w:val="24"/>
          <w:szCs w:val="24"/>
        </w:rPr>
        <w:tab/>
      </w:r>
      <w:r w:rsidR="00AE5ABC">
        <w:rPr>
          <w:rFonts w:ascii="Cambria" w:eastAsia="Cambria" w:hAnsi="Cambria" w:cs="Cambria"/>
          <w:sz w:val="24"/>
          <w:szCs w:val="24"/>
        </w:rPr>
        <w:tab/>
      </w:r>
      <w:r w:rsidR="00AE5ABC" w:rsidRPr="00AE5ABC">
        <w:rPr>
          <w:rFonts w:ascii="Cambria" w:eastAsia="Cambria" w:hAnsi="Cambria" w:cs="Cambria"/>
          <w:sz w:val="24"/>
          <w:szCs w:val="24"/>
        </w:rPr>
        <w:t>-0.18</w:t>
      </w:r>
      <w:r w:rsidR="00AE5ABC">
        <w:rPr>
          <w:rFonts w:ascii="Cambria" w:eastAsia="Cambria" w:hAnsi="Cambria" w:cs="Cambria"/>
          <w:sz w:val="24"/>
          <w:szCs w:val="24"/>
        </w:rPr>
        <w:tab/>
      </w:r>
      <w:r w:rsidR="00AE5ABC">
        <w:rPr>
          <w:rFonts w:ascii="Cambria" w:eastAsia="Cambria" w:hAnsi="Cambria" w:cs="Cambria"/>
          <w:sz w:val="24"/>
          <w:szCs w:val="24"/>
        </w:rPr>
        <w:tab/>
      </w:r>
      <w:r w:rsidR="00AE5ABC" w:rsidRPr="00AE5ABC">
        <w:rPr>
          <w:rFonts w:ascii="Cambria" w:eastAsia="Cambria" w:hAnsi="Cambria" w:cs="Cambria"/>
          <w:sz w:val="24"/>
          <w:szCs w:val="24"/>
        </w:rPr>
        <w:t>5.68%</w:t>
      </w:r>
    </w:p>
    <w:p w:rsidR="00A978E1" w:rsidRDefault="00A978E1" w:rsidP="00A978E1">
      <w:pPr>
        <w:spacing w:before="9"/>
        <w:ind w:left="273"/>
        <w:rPr>
          <w:rFonts w:ascii="Cambria" w:eastAsia="Cambria" w:hAnsi="Cambria" w:cs="Cambria"/>
          <w:sz w:val="24"/>
          <w:szCs w:val="24"/>
        </w:rPr>
      </w:pPr>
      <w:r>
        <w:rPr>
          <w:rFonts w:ascii="Cambria" w:eastAsia="Cambria" w:hAnsi="Cambria" w:cs="Cambria"/>
          <w:sz w:val="24"/>
          <w:szCs w:val="24"/>
        </w:rPr>
        <w:t>1000</w:t>
      </w:r>
      <w:r w:rsidR="00AE5ABC">
        <w:rPr>
          <w:rFonts w:ascii="Cambria" w:eastAsia="Cambria" w:hAnsi="Cambria" w:cs="Cambria"/>
          <w:sz w:val="24"/>
          <w:szCs w:val="24"/>
        </w:rPr>
        <w:tab/>
      </w:r>
      <w:r w:rsidR="00AE5ABC">
        <w:rPr>
          <w:rFonts w:ascii="Cambria" w:eastAsia="Cambria" w:hAnsi="Cambria" w:cs="Cambria"/>
          <w:sz w:val="24"/>
          <w:szCs w:val="24"/>
        </w:rPr>
        <w:tab/>
      </w:r>
      <w:r w:rsidR="000F3266">
        <w:rPr>
          <w:rFonts w:ascii="Cambria" w:eastAsia="Cambria" w:hAnsi="Cambria" w:cs="Cambria"/>
          <w:sz w:val="24"/>
          <w:szCs w:val="24"/>
        </w:rPr>
        <w:tab/>
      </w:r>
      <w:r w:rsidR="00AE5ABC" w:rsidRPr="00AE5ABC">
        <w:rPr>
          <w:rFonts w:ascii="Cambria" w:eastAsia="Cambria" w:hAnsi="Cambria" w:cs="Cambria"/>
          <w:sz w:val="24"/>
          <w:szCs w:val="24"/>
        </w:rPr>
        <w:t>.03</w:t>
      </w:r>
      <w:r w:rsidR="00AE118D">
        <w:rPr>
          <w:rFonts w:ascii="Cambria" w:eastAsia="Cambria" w:hAnsi="Cambria" w:cs="Cambria"/>
          <w:sz w:val="24"/>
          <w:szCs w:val="24"/>
        </w:rPr>
        <w:t>7</w:t>
      </w:r>
      <w:r w:rsidR="00AE5ABC">
        <w:rPr>
          <w:rFonts w:ascii="Cambria" w:eastAsia="Cambria" w:hAnsi="Cambria" w:cs="Cambria"/>
          <w:sz w:val="24"/>
          <w:szCs w:val="24"/>
        </w:rPr>
        <w:tab/>
      </w:r>
      <w:r w:rsidR="00AE5ABC">
        <w:rPr>
          <w:rFonts w:ascii="Cambria" w:eastAsia="Cambria" w:hAnsi="Cambria" w:cs="Cambria"/>
          <w:sz w:val="24"/>
          <w:szCs w:val="24"/>
        </w:rPr>
        <w:tab/>
      </w:r>
      <w:r w:rsidR="00AE5ABC" w:rsidRPr="00AE5ABC">
        <w:rPr>
          <w:rFonts w:ascii="Cambria" w:eastAsia="Cambria" w:hAnsi="Cambria" w:cs="Cambria"/>
          <w:sz w:val="24"/>
          <w:szCs w:val="24"/>
        </w:rPr>
        <w:t>3.17</w:t>
      </w:r>
      <w:r w:rsidR="001B5D5D">
        <w:rPr>
          <w:rFonts w:ascii="Cambria" w:eastAsia="Cambria" w:hAnsi="Cambria" w:cs="Cambria"/>
          <w:sz w:val="24"/>
          <w:szCs w:val="24"/>
        </w:rPr>
        <w:tab/>
      </w:r>
      <w:r w:rsidR="001B5D5D">
        <w:rPr>
          <w:rFonts w:ascii="Cambria" w:eastAsia="Cambria" w:hAnsi="Cambria" w:cs="Cambria"/>
          <w:sz w:val="24"/>
          <w:szCs w:val="24"/>
        </w:rPr>
        <w:tab/>
      </w:r>
      <w:r w:rsidR="001B5D5D">
        <w:rPr>
          <w:rFonts w:ascii="Cambria" w:eastAsia="Cambria" w:hAnsi="Cambria" w:cs="Cambria"/>
          <w:sz w:val="24"/>
          <w:szCs w:val="24"/>
        </w:rPr>
        <w:tab/>
      </w:r>
      <w:r w:rsidR="001B5D5D" w:rsidRPr="001B5D5D">
        <w:rPr>
          <w:rFonts w:ascii="Cambria" w:eastAsia="Cambria" w:hAnsi="Cambria" w:cs="Cambria"/>
          <w:sz w:val="24"/>
          <w:szCs w:val="24"/>
        </w:rPr>
        <w:t>-0.03</w:t>
      </w:r>
      <w:r w:rsidR="001B5D5D">
        <w:rPr>
          <w:rFonts w:ascii="Cambria" w:eastAsia="Cambria" w:hAnsi="Cambria" w:cs="Cambria"/>
          <w:sz w:val="24"/>
          <w:szCs w:val="24"/>
        </w:rPr>
        <w:tab/>
      </w:r>
      <w:r w:rsidR="001B5D5D">
        <w:rPr>
          <w:rFonts w:ascii="Cambria" w:eastAsia="Cambria" w:hAnsi="Cambria" w:cs="Cambria"/>
          <w:sz w:val="24"/>
          <w:szCs w:val="24"/>
        </w:rPr>
        <w:tab/>
      </w:r>
      <w:r w:rsidR="001B5D5D" w:rsidRPr="001B5D5D">
        <w:rPr>
          <w:rFonts w:ascii="Cambria" w:eastAsia="Cambria" w:hAnsi="Cambria" w:cs="Cambria"/>
          <w:sz w:val="24"/>
          <w:szCs w:val="24"/>
        </w:rPr>
        <w:t>0.84%</w:t>
      </w:r>
    </w:p>
    <w:p w:rsidR="00A978E1" w:rsidRDefault="00A978E1" w:rsidP="00A978E1">
      <w:pPr>
        <w:spacing w:before="9" w:line="260" w:lineRule="exact"/>
        <w:ind w:left="273"/>
        <w:rPr>
          <w:rFonts w:ascii="Cambria" w:eastAsia="Cambria" w:hAnsi="Cambria" w:cs="Cambria"/>
          <w:sz w:val="24"/>
          <w:szCs w:val="24"/>
        </w:rPr>
      </w:pPr>
      <w:r>
        <w:rPr>
          <w:rFonts w:ascii="Cambria" w:eastAsia="Cambria" w:hAnsi="Cambria" w:cs="Cambria"/>
          <w:position w:val="-1"/>
          <w:sz w:val="24"/>
          <w:szCs w:val="24"/>
        </w:rPr>
        <w:t>10000</w:t>
      </w:r>
      <w:r w:rsidR="001B5D5D">
        <w:rPr>
          <w:rFonts w:ascii="Cambria" w:eastAsia="Cambria" w:hAnsi="Cambria" w:cs="Cambria"/>
          <w:position w:val="-1"/>
          <w:sz w:val="24"/>
          <w:szCs w:val="24"/>
        </w:rPr>
        <w:tab/>
      </w:r>
      <w:r w:rsidR="001B5D5D">
        <w:rPr>
          <w:rFonts w:ascii="Cambria" w:eastAsia="Cambria" w:hAnsi="Cambria" w:cs="Cambria"/>
          <w:position w:val="-1"/>
          <w:sz w:val="24"/>
          <w:szCs w:val="24"/>
        </w:rPr>
        <w:tab/>
      </w:r>
      <w:r w:rsidR="000F3266">
        <w:rPr>
          <w:rFonts w:ascii="Cambria" w:eastAsia="Cambria" w:hAnsi="Cambria" w:cs="Cambria"/>
          <w:position w:val="-1"/>
          <w:sz w:val="24"/>
          <w:szCs w:val="24"/>
        </w:rPr>
        <w:tab/>
      </w:r>
      <w:r w:rsidR="00AE118D">
        <w:rPr>
          <w:rFonts w:ascii="Cambria" w:eastAsia="Cambria" w:hAnsi="Cambria" w:cs="Cambria"/>
          <w:position w:val="-1"/>
          <w:sz w:val="24"/>
          <w:szCs w:val="24"/>
        </w:rPr>
        <w:t>.197</w:t>
      </w:r>
      <w:r w:rsidR="001B5D5D">
        <w:rPr>
          <w:rFonts w:ascii="Cambria" w:eastAsia="Cambria" w:hAnsi="Cambria" w:cs="Cambria"/>
          <w:position w:val="-1"/>
          <w:sz w:val="24"/>
          <w:szCs w:val="24"/>
        </w:rPr>
        <w:tab/>
      </w:r>
      <w:r w:rsidR="001B5D5D">
        <w:rPr>
          <w:rFonts w:ascii="Cambria" w:eastAsia="Cambria" w:hAnsi="Cambria" w:cs="Cambria"/>
          <w:position w:val="-1"/>
          <w:sz w:val="24"/>
          <w:szCs w:val="24"/>
        </w:rPr>
        <w:tab/>
      </w:r>
      <w:r w:rsidR="001B5D5D" w:rsidRPr="001B5D5D">
        <w:rPr>
          <w:rFonts w:ascii="Cambria" w:eastAsia="Cambria" w:hAnsi="Cambria" w:cs="Cambria"/>
          <w:position w:val="-1"/>
          <w:sz w:val="24"/>
          <w:szCs w:val="24"/>
        </w:rPr>
        <w:t>3.16</w:t>
      </w:r>
      <w:r w:rsidR="001B5D5D">
        <w:rPr>
          <w:rFonts w:ascii="Cambria" w:eastAsia="Cambria" w:hAnsi="Cambria" w:cs="Cambria"/>
          <w:position w:val="-1"/>
          <w:sz w:val="24"/>
          <w:szCs w:val="24"/>
        </w:rPr>
        <w:tab/>
      </w:r>
      <w:r w:rsidR="001B5D5D">
        <w:rPr>
          <w:rFonts w:ascii="Cambria" w:eastAsia="Cambria" w:hAnsi="Cambria" w:cs="Cambria"/>
          <w:position w:val="-1"/>
          <w:sz w:val="24"/>
          <w:szCs w:val="24"/>
        </w:rPr>
        <w:tab/>
      </w:r>
      <w:r w:rsidR="001B5D5D">
        <w:rPr>
          <w:rFonts w:ascii="Cambria" w:eastAsia="Cambria" w:hAnsi="Cambria" w:cs="Cambria"/>
          <w:position w:val="-1"/>
          <w:sz w:val="24"/>
          <w:szCs w:val="24"/>
        </w:rPr>
        <w:tab/>
      </w:r>
      <w:r w:rsidR="001B5D5D" w:rsidRPr="001B5D5D">
        <w:rPr>
          <w:rFonts w:ascii="Cambria" w:eastAsia="Cambria" w:hAnsi="Cambria" w:cs="Cambria"/>
          <w:position w:val="-1"/>
          <w:sz w:val="24"/>
          <w:szCs w:val="24"/>
        </w:rPr>
        <w:t>-0.02</w:t>
      </w:r>
      <w:r w:rsidR="001B5D5D">
        <w:rPr>
          <w:rFonts w:ascii="Cambria" w:eastAsia="Cambria" w:hAnsi="Cambria" w:cs="Cambria"/>
          <w:position w:val="-1"/>
          <w:sz w:val="24"/>
          <w:szCs w:val="24"/>
        </w:rPr>
        <w:tab/>
      </w:r>
      <w:r w:rsidR="001B5D5D">
        <w:rPr>
          <w:rFonts w:ascii="Cambria" w:eastAsia="Cambria" w:hAnsi="Cambria" w:cs="Cambria"/>
          <w:position w:val="-1"/>
          <w:sz w:val="24"/>
          <w:szCs w:val="24"/>
        </w:rPr>
        <w:tab/>
      </w:r>
      <w:r w:rsidR="001B5D5D" w:rsidRPr="001B5D5D">
        <w:rPr>
          <w:rFonts w:ascii="Cambria" w:eastAsia="Cambria" w:hAnsi="Cambria" w:cs="Cambria"/>
          <w:position w:val="-1"/>
          <w:sz w:val="24"/>
          <w:szCs w:val="24"/>
        </w:rPr>
        <w:t>0.74%</w:t>
      </w:r>
    </w:p>
    <w:p w:rsidR="00A978E1" w:rsidRDefault="00A978E1">
      <w:pPr>
        <w:spacing w:before="9" w:line="260" w:lineRule="exact"/>
        <w:ind w:left="273"/>
        <w:rPr>
          <w:rFonts w:ascii="Cambria" w:eastAsia="Cambria" w:hAnsi="Cambria" w:cs="Cambria"/>
          <w:sz w:val="24"/>
          <w:szCs w:val="24"/>
        </w:rPr>
      </w:pPr>
    </w:p>
    <w:p w:rsidR="00F2617B" w:rsidRDefault="00F2617B">
      <w:pPr>
        <w:spacing w:before="6" w:line="100" w:lineRule="exact"/>
        <w:rPr>
          <w:sz w:val="11"/>
          <w:szCs w:val="11"/>
        </w:rPr>
      </w:pPr>
    </w:p>
    <w:p w:rsidR="00F2617B" w:rsidRDefault="00F2617B">
      <w:pPr>
        <w:spacing w:line="200" w:lineRule="exact"/>
      </w:pPr>
    </w:p>
    <w:p w:rsidR="00F2617B" w:rsidRDefault="00F2617B">
      <w:pPr>
        <w:spacing w:line="200" w:lineRule="exact"/>
      </w:pPr>
    </w:p>
    <w:p w:rsidR="00F2617B" w:rsidRDefault="00D4473E">
      <w:pPr>
        <w:spacing w:before="26"/>
        <w:ind w:left="160"/>
        <w:rPr>
          <w:rFonts w:ascii="Cambria" w:eastAsia="Cambria" w:hAnsi="Cambria" w:cs="Cambria"/>
          <w:sz w:val="24"/>
          <w:szCs w:val="24"/>
        </w:rPr>
      </w:pPr>
      <w:r>
        <w:rPr>
          <w:rFonts w:ascii="Cambria" w:eastAsia="Cambria" w:hAnsi="Cambria" w:cs="Cambria"/>
          <w:sz w:val="24"/>
          <w:szCs w:val="24"/>
        </w:rPr>
        <w:t xml:space="preserve">Also include the answers to the following questions in the write up in your </w:t>
      </w:r>
      <w:proofErr w:type="spellStart"/>
      <w:r>
        <w:rPr>
          <w:rFonts w:ascii="Cambria" w:eastAsia="Cambria" w:hAnsi="Cambria" w:cs="Cambria"/>
          <w:sz w:val="24"/>
          <w:szCs w:val="24"/>
        </w:rPr>
        <w:t>tarball</w:t>
      </w:r>
      <w:proofErr w:type="spellEnd"/>
      <w:r>
        <w:rPr>
          <w:rFonts w:ascii="Cambria" w:eastAsia="Cambria" w:hAnsi="Cambria" w:cs="Cambria"/>
          <w:sz w:val="24"/>
          <w:szCs w:val="24"/>
        </w:rPr>
        <w:t>:</w:t>
      </w:r>
    </w:p>
    <w:p w:rsidR="00F2617B" w:rsidRDefault="00F2617B">
      <w:pPr>
        <w:spacing w:before="2" w:line="240" w:lineRule="exact"/>
        <w:rPr>
          <w:sz w:val="24"/>
          <w:szCs w:val="24"/>
        </w:rPr>
      </w:pPr>
    </w:p>
    <w:p w:rsidR="00F2617B" w:rsidRPr="00370C2C" w:rsidRDefault="00D4473E" w:rsidP="00370C2C">
      <w:pPr>
        <w:pStyle w:val="ListParagraph"/>
        <w:numPr>
          <w:ilvl w:val="1"/>
          <w:numId w:val="2"/>
        </w:numPr>
        <w:spacing w:line="276" w:lineRule="auto"/>
        <w:ind w:right="269"/>
        <w:rPr>
          <w:rFonts w:ascii="Cambria" w:eastAsia="Cambria" w:hAnsi="Cambria" w:cs="Cambria"/>
          <w:b/>
          <w:sz w:val="24"/>
          <w:szCs w:val="24"/>
        </w:rPr>
      </w:pPr>
      <w:r w:rsidRPr="00370C2C">
        <w:rPr>
          <w:rFonts w:ascii="Cambria" w:eastAsia="Cambria" w:hAnsi="Cambria" w:cs="Cambria"/>
          <w:b/>
          <w:sz w:val="24"/>
          <w:szCs w:val="24"/>
        </w:rPr>
        <w:t>Instead of running a give number of points, run as many points as you can in 100 seconds. How many points were you able to compute for your bash and your compiled implementations?</w:t>
      </w:r>
    </w:p>
    <w:p w:rsidR="000F3266" w:rsidRDefault="000F3266" w:rsidP="000F3266">
      <w:pPr>
        <w:pStyle w:val="ListParagraph"/>
        <w:spacing w:line="276" w:lineRule="auto"/>
        <w:ind w:left="565" w:right="269"/>
        <w:rPr>
          <w:rFonts w:ascii="Cambria" w:eastAsia="Cambria" w:hAnsi="Cambria" w:cs="Cambria"/>
          <w:sz w:val="24"/>
          <w:szCs w:val="24"/>
        </w:rPr>
      </w:pPr>
      <w:r>
        <w:rPr>
          <w:rFonts w:ascii="Cambria" w:eastAsia="Cambria" w:hAnsi="Cambria" w:cs="Cambria"/>
          <w:sz w:val="24"/>
          <w:szCs w:val="24"/>
        </w:rPr>
        <w:t xml:space="preserve">Bash Implementation: </w:t>
      </w:r>
      <w:r w:rsidR="00965E19">
        <w:rPr>
          <w:rFonts w:ascii="Cambria" w:eastAsia="Cambria" w:hAnsi="Cambria" w:cs="Cambria"/>
          <w:sz w:val="24"/>
          <w:szCs w:val="24"/>
        </w:rPr>
        <w:t>~</w:t>
      </w:r>
      <w:r w:rsidR="00AE118D">
        <w:rPr>
          <w:rFonts w:ascii="Cambria" w:eastAsia="Cambria" w:hAnsi="Cambria" w:cs="Cambria"/>
          <w:sz w:val="24"/>
          <w:szCs w:val="24"/>
        </w:rPr>
        <w:t>7132 points</w:t>
      </w:r>
    </w:p>
    <w:p w:rsidR="000F3266" w:rsidRPr="000F3266" w:rsidRDefault="000F3266" w:rsidP="000F3266">
      <w:pPr>
        <w:pStyle w:val="ListParagraph"/>
        <w:spacing w:line="276" w:lineRule="auto"/>
        <w:ind w:left="565" w:right="269"/>
        <w:rPr>
          <w:rFonts w:ascii="Cambria" w:eastAsia="Cambria" w:hAnsi="Cambria" w:cs="Cambria"/>
          <w:sz w:val="24"/>
          <w:szCs w:val="24"/>
        </w:rPr>
      </w:pPr>
      <w:r>
        <w:rPr>
          <w:rFonts w:ascii="Cambria" w:eastAsia="Cambria" w:hAnsi="Cambria" w:cs="Cambria"/>
          <w:sz w:val="24"/>
          <w:szCs w:val="24"/>
        </w:rPr>
        <w:t>Compiled Implementation: 7420021 points</w:t>
      </w:r>
    </w:p>
    <w:p w:rsidR="00AE118D" w:rsidRDefault="00AE118D">
      <w:pPr>
        <w:ind w:left="160"/>
        <w:rPr>
          <w:rFonts w:ascii="Cambria" w:eastAsia="Cambria" w:hAnsi="Cambria" w:cs="Cambria"/>
          <w:b/>
          <w:sz w:val="24"/>
          <w:szCs w:val="24"/>
        </w:rPr>
      </w:pPr>
    </w:p>
    <w:p w:rsidR="00AE118D" w:rsidRDefault="00AE118D">
      <w:pPr>
        <w:ind w:left="160"/>
        <w:rPr>
          <w:rFonts w:ascii="Cambria" w:eastAsia="Cambria" w:hAnsi="Cambria" w:cs="Cambria"/>
          <w:b/>
          <w:sz w:val="24"/>
          <w:szCs w:val="24"/>
        </w:rPr>
      </w:pPr>
    </w:p>
    <w:p w:rsidR="00F2617B" w:rsidRDefault="00D4473E">
      <w:pPr>
        <w:ind w:left="160"/>
        <w:rPr>
          <w:rFonts w:ascii="Cambria" w:eastAsia="Cambria" w:hAnsi="Cambria" w:cs="Cambria"/>
          <w:sz w:val="24"/>
          <w:szCs w:val="24"/>
        </w:rPr>
      </w:pPr>
      <w:r>
        <w:rPr>
          <w:rFonts w:ascii="Cambria" w:eastAsia="Cambria" w:hAnsi="Cambria" w:cs="Cambria"/>
          <w:b/>
          <w:sz w:val="24"/>
          <w:szCs w:val="24"/>
        </w:rPr>
        <w:lastRenderedPageBreak/>
        <w:t>1.2 Which code was faster and why?</w:t>
      </w:r>
    </w:p>
    <w:p w:rsidR="00AE118D" w:rsidRDefault="00AE118D">
      <w:pPr>
        <w:spacing w:before="40" w:line="276" w:lineRule="auto"/>
        <w:ind w:left="532" w:right="700" w:hanging="372"/>
        <w:rPr>
          <w:rFonts w:ascii="Cambria" w:eastAsia="Cambria" w:hAnsi="Cambria" w:cs="Cambria"/>
          <w:b/>
          <w:sz w:val="24"/>
          <w:szCs w:val="24"/>
        </w:rPr>
      </w:pPr>
      <w:r>
        <w:rPr>
          <w:rFonts w:ascii="Cambria" w:eastAsia="Cambria" w:hAnsi="Cambria" w:cs="Cambria"/>
          <w:b/>
          <w:sz w:val="24"/>
          <w:szCs w:val="24"/>
        </w:rPr>
        <w:t>The C code was significantly faster. Bash is an interpreted language, while C is a compiled language. Interpreted languages must be translated at run time to machine instructions.  A compiled language can be executed directly by the computers CPU.</w:t>
      </w:r>
    </w:p>
    <w:p w:rsidR="00AE118D" w:rsidRDefault="00AE118D" w:rsidP="00AE118D">
      <w:pPr>
        <w:spacing w:before="40" w:line="276" w:lineRule="auto"/>
        <w:ind w:right="700"/>
        <w:rPr>
          <w:rFonts w:ascii="Cambria" w:eastAsia="Cambria" w:hAnsi="Cambria" w:cs="Cambria"/>
          <w:b/>
          <w:sz w:val="24"/>
          <w:szCs w:val="24"/>
        </w:rPr>
      </w:pPr>
    </w:p>
    <w:p w:rsidR="00F2617B" w:rsidRDefault="00D4473E">
      <w:pPr>
        <w:spacing w:before="40" w:line="276" w:lineRule="auto"/>
        <w:ind w:left="532" w:right="700" w:hanging="372"/>
        <w:rPr>
          <w:rFonts w:ascii="Cambria" w:eastAsia="Cambria" w:hAnsi="Cambria" w:cs="Cambria"/>
          <w:b/>
          <w:sz w:val="24"/>
          <w:szCs w:val="24"/>
        </w:rPr>
      </w:pPr>
      <w:r>
        <w:rPr>
          <w:rFonts w:ascii="Cambria" w:eastAsia="Cambria" w:hAnsi="Cambria" w:cs="Cambria"/>
          <w:b/>
          <w:sz w:val="24"/>
          <w:szCs w:val="24"/>
        </w:rPr>
        <w:t>1.3 Did you notice any difference in the accuracy? If there was a difference, what could you attribute this to?</w:t>
      </w:r>
    </w:p>
    <w:p w:rsidR="00AE118D" w:rsidRDefault="00AE118D">
      <w:pPr>
        <w:spacing w:before="40" w:line="276" w:lineRule="auto"/>
        <w:ind w:left="532" w:right="700" w:hanging="372"/>
        <w:rPr>
          <w:rFonts w:ascii="Cambria" w:eastAsia="Cambria" w:hAnsi="Cambria" w:cs="Cambria"/>
          <w:b/>
          <w:sz w:val="24"/>
          <w:szCs w:val="24"/>
        </w:rPr>
      </w:pPr>
    </w:p>
    <w:p w:rsidR="00AE118D" w:rsidRDefault="00AE118D">
      <w:pPr>
        <w:spacing w:before="40" w:line="276" w:lineRule="auto"/>
        <w:ind w:left="532" w:right="700" w:hanging="372"/>
        <w:rPr>
          <w:rFonts w:ascii="Cambria" w:eastAsia="Cambria" w:hAnsi="Cambria" w:cs="Cambria"/>
          <w:b/>
          <w:sz w:val="24"/>
          <w:szCs w:val="24"/>
        </w:rPr>
      </w:pPr>
      <w:r>
        <w:rPr>
          <w:rFonts w:ascii="Cambria" w:eastAsia="Cambria" w:hAnsi="Cambria" w:cs="Cambria"/>
          <w:b/>
          <w:sz w:val="24"/>
          <w:szCs w:val="24"/>
        </w:rPr>
        <w:t>For my results, when executing the bash script with 10,000 points, I was receiving random syntax errors</w:t>
      </w:r>
      <w:r w:rsidR="00CE5CFE">
        <w:rPr>
          <w:rFonts w:ascii="Cambria" w:eastAsia="Cambria" w:hAnsi="Cambria" w:cs="Cambria"/>
          <w:b/>
          <w:sz w:val="24"/>
          <w:szCs w:val="24"/>
        </w:rPr>
        <w:t xml:space="preserve"> and displaying the same estimated value of pi as the previous “1000” trials</w:t>
      </w:r>
      <w:r>
        <w:rPr>
          <w:rFonts w:ascii="Cambria" w:eastAsia="Cambria" w:hAnsi="Cambria" w:cs="Cambria"/>
          <w:b/>
          <w:sz w:val="24"/>
          <w:szCs w:val="24"/>
        </w:rPr>
        <w:t xml:space="preserve">. </w:t>
      </w:r>
      <w:r w:rsidR="00CE5CFE">
        <w:rPr>
          <w:rFonts w:ascii="Cambria" w:eastAsia="Cambria" w:hAnsi="Cambria" w:cs="Cambria"/>
          <w:b/>
          <w:sz w:val="24"/>
          <w:szCs w:val="24"/>
        </w:rPr>
        <w:t>However,</w:t>
      </w:r>
      <w:r>
        <w:rPr>
          <w:rFonts w:ascii="Cambria" w:eastAsia="Cambria" w:hAnsi="Cambria" w:cs="Cambria"/>
          <w:b/>
          <w:sz w:val="24"/>
          <w:szCs w:val="24"/>
        </w:rPr>
        <w:t xml:space="preserve"> the trials before that, I was receiving no syntax errors</w:t>
      </w:r>
      <w:r w:rsidR="00CE5CFE">
        <w:rPr>
          <w:rFonts w:ascii="Cambria" w:eastAsia="Cambria" w:hAnsi="Cambria" w:cs="Cambria"/>
          <w:b/>
          <w:sz w:val="24"/>
          <w:szCs w:val="24"/>
        </w:rPr>
        <w:t xml:space="preserve"> when executing the script</w:t>
      </w:r>
      <w:r>
        <w:rPr>
          <w:rFonts w:ascii="Cambria" w:eastAsia="Cambria" w:hAnsi="Cambria" w:cs="Cambria"/>
          <w:b/>
          <w:sz w:val="24"/>
          <w:szCs w:val="24"/>
        </w:rPr>
        <w:t>.</w:t>
      </w:r>
      <w:r w:rsidR="00CE5CFE">
        <w:rPr>
          <w:rFonts w:ascii="Cambria" w:eastAsia="Cambria" w:hAnsi="Cambria" w:cs="Cambria"/>
          <w:b/>
          <w:sz w:val="24"/>
          <w:szCs w:val="24"/>
        </w:rPr>
        <w:t xml:space="preserve"> This is due to the high load for the interpreted language.  The method, object, and global variable space model is dynamic, thus requiring many extra hash-table lookups on each access to a variable or a method call.</w:t>
      </w:r>
    </w:p>
    <w:p w:rsidR="00AE118D" w:rsidRDefault="00AE118D">
      <w:pPr>
        <w:spacing w:before="40" w:line="276" w:lineRule="auto"/>
        <w:ind w:left="532" w:right="700" w:hanging="372"/>
        <w:rPr>
          <w:rFonts w:ascii="Cambria" w:eastAsia="Cambria" w:hAnsi="Cambria" w:cs="Cambria"/>
          <w:b/>
          <w:sz w:val="24"/>
          <w:szCs w:val="24"/>
        </w:rPr>
      </w:pPr>
    </w:p>
    <w:p w:rsidR="00AE118D" w:rsidRPr="00AE118D" w:rsidRDefault="00AE118D" w:rsidP="00AE118D">
      <w:pPr>
        <w:pStyle w:val="ListParagraph"/>
        <w:numPr>
          <w:ilvl w:val="0"/>
          <w:numId w:val="3"/>
        </w:numPr>
        <w:spacing w:before="40" w:line="276" w:lineRule="auto"/>
        <w:ind w:right="700"/>
        <w:rPr>
          <w:rFonts w:ascii="Cambria" w:eastAsia="Cambria" w:hAnsi="Cambria" w:cs="Cambria"/>
          <w:sz w:val="24"/>
          <w:szCs w:val="24"/>
        </w:rPr>
        <w:sectPr w:rsidR="00AE118D" w:rsidRPr="00AE118D">
          <w:pgSz w:w="12240" w:h="15840"/>
          <w:pgMar w:top="1340" w:right="1280" w:bottom="280" w:left="1280" w:header="0" w:footer="821" w:gutter="0"/>
          <w:cols w:space="720"/>
        </w:sectPr>
      </w:pPr>
    </w:p>
    <w:p w:rsidR="00F2617B" w:rsidRDefault="00D4473E">
      <w:pPr>
        <w:spacing w:before="60"/>
        <w:ind w:left="160"/>
        <w:rPr>
          <w:rFonts w:ascii="Cambria" w:eastAsia="Cambria" w:hAnsi="Cambria" w:cs="Cambria"/>
          <w:sz w:val="24"/>
          <w:szCs w:val="24"/>
        </w:rPr>
      </w:pPr>
      <w:r>
        <w:rPr>
          <w:rFonts w:ascii="Cambria" w:eastAsia="Cambria" w:hAnsi="Cambria" w:cs="Cambria"/>
          <w:b/>
          <w:sz w:val="24"/>
          <w:szCs w:val="24"/>
        </w:rPr>
        <w:lastRenderedPageBreak/>
        <w:t>Problem 2: Binary File I/O</w:t>
      </w:r>
    </w:p>
    <w:p w:rsidR="00F2617B" w:rsidRDefault="00F2617B">
      <w:pPr>
        <w:spacing w:before="2" w:line="240" w:lineRule="exact"/>
        <w:rPr>
          <w:sz w:val="24"/>
          <w:szCs w:val="24"/>
        </w:rPr>
      </w:pPr>
    </w:p>
    <w:p w:rsidR="00F2617B" w:rsidRDefault="00D4473E">
      <w:pPr>
        <w:spacing w:line="275" w:lineRule="auto"/>
        <w:ind w:left="160" w:right="178"/>
        <w:rPr>
          <w:rFonts w:ascii="Cambria" w:eastAsia="Cambria" w:hAnsi="Cambria" w:cs="Cambria"/>
          <w:sz w:val="24"/>
          <w:szCs w:val="24"/>
        </w:rPr>
      </w:pPr>
      <w:r>
        <w:rPr>
          <w:rFonts w:ascii="Cambria" w:eastAsia="Cambria" w:hAnsi="Cambria" w:cs="Cambria"/>
          <w:sz w:val="24"/>
          <w:szCs w:val="24"/>
        </w:rPr>
        <w:t xml:space="preserve">For this problem, you are to start with the same codes that you created for HW 5, </w:t>
      </w:r>
      <w:r>
        <w:rPr>
          <w:rFonts w:ascii="Cambria" w:eastAsia="Cambria" w:hAnsi="Cambria" w:cs="Cambria"/>
          <w:b/>
          <w:i/>
          <w:sz w:val="24"/>
          <w:szCs w:val="24"/>
        </w:rPr>
        <w:t xml:space="preserve">dealer </w:t>
      </w:r>
      <w:r>
        <w:rPr>
          <w:rFonts w:ascii="Cambria" w:eastAsia="Cambria" w:hAnsi="Cambria" w:cs="Cambria"/>
          <w:sz w:val="24"/>
          <w:szCs w:val="24"/>
        </w:rPr>
        <w:t xml:space="preserve">and </w:t>
      </w:r>
      <w:r>
        <w:rPr>
          <w:rFonts w:ascii="Cambria" w:eastAsia="Cambria" w:hAnsi="Cambria" w:cs="Cambria"/>
          <w:b/>
          <w:i/>
          <w:sz w:val="24"/>
          <w:szCs w:val="24"/>
        </w:rPr>
        <w:t>hand</w:t>
      </w:r>
      <w:r>
        <w:rPr>
          <w:rFonts w:ascii="Cambria" w:eastAsia="Cambria" w:hAnsi="Cambria" w:cs="Cambria"/>
          <w:sz w:val="24"/>
          <w:szCs w:val="24"/>
        </w:rPr>
        <w:t xml:space="preserve">. You are to augment </w:t>
      </w:r>
      <w:r>
        <w:rPr>
          <w:rFonts w:ascii="Cambria" w:eastAsia="Cambria" w:hAnsi="Cambria" w:cs="Cambria"/>
          <w:b/>
          <w:i/>
          <w:sz w:val="24"/>
          <w:szCs w:val="24"/>
        </w:rPr>
        <w:t xml:space="preserve">dealer </w:t>
      </w:r>
      <w:r>
        <w:rPr>
          <w:rFonts w:ascii="Cambria" w:eastAsia="Cambria" w:hAnsi="Cambria" w:cs="Cambria"/>
          <w:sz w:val="24"/>
          <w:szCs w:val="24"/>
        </w:rPr>
        <w:t xml:space="preserve">so that it can take an additional input option, -o </w:t>
      </w:r>
      <w:r>
        <w:rPr>
          <w:rFonts w:ascii="Cambria" w:eastAsia="Cambria" w:hAnsi="Cambria" w:cs="Cambria"/>
          <w:i/>
          <w:sz w:val="24"/>
          <w:szCs w:val="24"/>
        </w:rPr>
        <w:t>filename</w:t>
      </w:r>
      <w:r>
        <w:rPr>
          <w:rFonts w:ascii="Cambria" w:eastAsia="Cambria" w:hAnsi="Cambria" w:cs="Cambria"/>
          <w:sz w:val="24"/>
          <w:szCs w:val="24"/>
        </w:rPr>
        <w:t xml:space="preserve">. This </w:t>
      </w:r>
      <w:r>
        <w:rPr>
          <w:rFonts w:ascii="Cambria" w:eastAsia="Cambria" w:hAnsi="Cambria" w:cs="Cambria"/>
          <w:i/>
          <w:sz w:val="24"/>
          <w:szCs w:val="24"/>
        </w:rPr>
        <w:t xml:space="preserve">filename </w:t>
      </w:r>
      <w:r>
        <w:rPr>
          <w:rFonts w:ascii="Cambria" w:eastAsia="Cambria" w:hAnsi="Cambria" w:cs="Cambria"/>
          <w:sz w:val="24"/>
          <w:szCs w:val="24"/>
        </w:rPr>
        <w:t xml:space="preserve">will be a binary file that contains the results of our simulation. If </w:t>
      </w:r>
      <w:r>
        <w:rPr>
          <w:rFonts w:ascii="Cambria" w:eastAsia="Cambria" w:hAnsi="Cambria" w:cs="Cambria"/>
          <w:i/>
          <w:sz w:val="24"/>
          <w:szCs w:val="24"/>
        </w:rPr>
        <w:t xml:space="preserve">filename </w:t>
      </w:r>
      <w:r>
        <w:rPr>
          <w:rFonts w:ascii="Cambria" w:eastAsia="Cambria" w:hAnsi="Cambria" w:cs="Cambria"/>
          <w:sz w:val="24"/>
          <w:szCs w:val="24"/>
        </w:rPr>
        <w:t xml:space="preserve">does not exist, your program </w:t>
      </w:r>
      <w:r>
        <w:rPr>
          <w:rFonts w:ascii="Cambria" w:eastAsia="Cambria" w:hAnsi="Cambria" w:cs="Cambria"/>
          <w:b/>
          <w:i/>
          <w:sz w:val="24"/>
          <w:szCs w:val="24"/>
        </w:rPr>
        <w:t xml:space="preserve">dealer </w:t>
      </w:r>
      <w:r>
        <w:rPr>
          <w:rFonts w:ascii="Cambria" w:eastAsia="Cambria" w:hAnsi="Cambria" w:cs="Cambria"/>
          <w:sz w:val="24"/>
          <w:szCs w:val="24"/>
        </w:rPr>
        <w:t xml:space="preserve">will create the file. If </w:t>
      </w:r>
      <w:r>
        <w:rPr>
          <w:rFonts w:ascii="Cambria" w:eastAsia="Cambria" w:hAnsi="Cambria" w:cs="Cambria"/>
          <w:i/>
          <w:sz w:val="24"/>
          <w:szCs w:val="24"/>
        </w:rPr>
        <w:t xml:space="preserve">filename </w:t>
      </w:r>
      <w:r>
        <w:rPr>
          <w:rFonts w:ascii="Cambria" w:eastAsia="Cambria" w:hAnsi="Cambria" w:cs="Cambria"/>
          <w:sz w:val="24"/>
          <w:szCs w:val="24"/>
        </w:rPr>
        <w:t>does exist, then simply append the results to the end of the file.</w:t>
      </w:r>
    </w:p>
    <w:p w:rsidR="00F2617B" w:rsidRDefault="00F2617B">
      <w:pPr>
        <w:spacing w:before="2" w:line="200" w:lineRule="exact"/>
      </w:pPr>
    </w:p>
    <w:p w:rsidR="00F2617B" w:rsidRDefault="00D4473E">
      <w:pPr>
        <w:spacing w:line="275" w:lineRule="auto"/>
        <w:ind w:left="160" w:right="396"/>
        <w:rPr>
          <w:rFonts w:ascii="Cambria" w:eastAsia="Cambria" w:hAnsi="Cambria" w:cs="Cambria"/>
          <w:sz w:val="24"/>
          <w:szCs w:val="24"/>
        </w:rPr>
      </w:pPr>
      <w:r>
        <w:rPr>
          <w:rFonts w:ascii="Cambria" w:eastAsia="Cambria" w:hAnsi="Cambria" w:cs="Cambria"/>
          <w:sz w:val="24"/>
          <w:szCs w:val="24"/>
        </w:rPr>
        <w:t xml:space="preserve">Once your </w:t>
      </w:r>
      <w:r>
        <w:rPr>
          <w:rFonts w:ascii="Cambria" w:eastAsia="Cambria" w:hAnsi="Cambria" w:cs="Cambria"/>
          <w:b/>
          <w:i/>
          <w:sz w:val="24"/>
          <w:szCs w:val="24"/>
        </w:rPr>
        <w:t xml:space="preserve">dealer </w:t>
      </w:r>
      <w:r>
        <w:rPr>
          <w:rFonts w:ascii="Cambria" w:eastAsia="Cambria" w:hAnsi="Cambria" w:cs="Cambria"/>
          <w:sz w:val="24"/>
          <w:szCs w:val="24"/>
        </w:rPr>
        <w:t xml:space="preserve">program can save statistics to </w:t>
      </w:r>
      <w:r>
        <w:rPr>
          <w:rFonts w:ascii="Cambria" w:eastAsia="Cambria" w:hAnsi="Cambria" w:cs="Cambria"/>
          <w:i/>
          <w:sz w:val="24"/>
          <w:szCs w:val="24"/>
        </w:rPr>
        <w:t>filename</w:t>
      </w:r>
      <w:r>
        <w:rPr>
          <w:rFonts w:ascii="Cambria" w:eastAsia="Cambria" w:hAnsi="Cambria" w:cs="Cambria"/>
          <w:sz w:val="24"/>
          <w:szCs w:val="24"/>
        </w:rPr>
        <w:t>, run it with 1000 trials per percentage “-p” starting with an input percentage of 10 and incrementing by 10 until you get to 90% for a total of 9 x 1000 trials run.</w:t>
      </w:r>
    </w:p>
    <w:p w:rsidR="00F2617B" w:rsidRDefault="00F2617B">
      <w:pPr>
        <w:spacing w:line="200" w:lineRule="exact"/>
      </w:pPr>
    </w:p>
    <w:p w:rsidR="00F2617B" w:rsidRDefault="00D4473E">
      <w:pPr>
        <w:ind w:left="160"/>
        <w:rPr>
          <w:rFonts w:ascii="Cambria" w:eastAsia="Cambria" w:hAnsi="Cambria" w:cs="Cambria"/>
          <w:sz w:val="24"/>
          <w:szCs w:val="24"/>
        </w:rPr>
      </w:pPr>
      <w:r>
        <w:rPr>
          <w:rFonts w:ascii="Cambria" w:eastAsia="Cambria" w:hAnsi="Cambria" w:cs="Cambria"/>
          <w:sz w:val="24"/>
          <w:szCs w:val="24"/>
        </w:rPr>
        <w:t xml:space="preserve">Finally, create a program named </w:t>
      </w:r>
      <w:proofErr w:type="spellStart"/>
      <w:r>
        <w:rPr>
          <w:rFonts w:ascii="Cambria" w:eastAsia="Cambria" w:hAnsi="Cambria" w:cs="Cambria"/>
          <w:b/>
          <w:i/>
          <w:sz w:val="24"/>
          <w:szCs w:val="24"/>
        </w:rPr>
        <w:t>pitboss</w:t>
      </w:r>
      <w:proofErr w:type="spellEnd"/>
      <w:r>
        <w:rPr>
          <w:rFonts w:ascii="Cambria" w:eastAsia="Cambria" w:hAnsi="Cambria" w:cs="Cambria"/>
          <w:b/>
          <w:i/>
          <w:sz w:val="24"/>
          <w:szCs w:val="24"/>
        </w:rPr>
        <w:t xml:space="preserve">. </w:t>
      </w:r>
      <w:r>
        <w:rPr>
          <w:rFonts w:ascii="Cambria" w:eastAsia="Cambria" w:hAnsi="Cambria" w:cs="Cambria"/>
          <w:sz w:val="24"/>
          <w:szCs w:val="24"/>
        </w:rPr>
        <w:t xml:space="preserve">This program will take two arguments, the </w:t>
      </w:r>
      <w:r>
        <w:rPr>
          <w:rFonts w:ascii="Cambria" w:eastAsia="Cambria" w:hAnsi="Cambria" w:cs="Cambria"/>
          <w:b/>
          <w:i/>
          <w:sz w:val="24"/>
          <w:szCs w:val="24"/>
        </w:rPr>
        <w:t>dealer</w:t>
      </w:r>
    </w:p>
    <w:p w:rsidR="00F2617B" w:rsidRDefault="00D4473E">
      <w:pPr>
        <w:spacing w:before="42"/>
        <w:ind w:left="160"/>
        <w:rPr>
          <w:rFonts w:ascii="Cambria" w:eastAsia="Cambria" w:hAnsi="Cambria" w:cs="Cambria"/>
          <w:sz w:val="24"/>
          <w:szCs w:val="24"/>
        </w:rPr>
      </w:pPr>
      <w:r>
        <w:rPr>
          <w:rFonts w:ascii="Cambria" w:eastAsia="Cambria" w:hAnsi="Cambria" w:cs="Cambria"/>
          <w:sz w:val="24"/>
          <w:szCs w:val="24"/>
        </w:rPr>
        <w:t>output file that you want it to parse as well as the “-p” value from the above runs for which</w:t>
      </w:r>
    </w:p>
    <w:p w:rsidR="00F2617B" w:rsidRDefault="00D4473E">
      <w:pPr>
        <w:spacing w:before="42" w:line="446" w:lineRule="auto"/>
        <w:ind w:left="160" w:right="6880"/>
        <w:rPr>
          <w:rFonts w:ascii="Cambria" w:eastAsia="Cambria" w:hAnsi="Cambria" w:cs="Cambria"/>
          <w:sz w:val="24"/>
          <w:szCs w:val="24"/>
        </w:rPr>
      </w:pPr>
      <w:r>
        <w:rPr>
          <w:rFonts w:ascii="Cambria" w:eastAsia="Cambria" w:hAnsi="Cambria" w:cs="Cambria"/>
          <w:sz w:val="24"/>
          <w:szCs w:val="24"/>
        </w:rPr>
        <w:t>it is to generate statistics. Example:</w:t>
      </w:r>
    </w:p>
    <w:p w:rsidR="00F2617B" w:rsidRDefault="00D4607F">
      <w:pPr>
        <w:spacing w:before="1"/>
        <w:ind w:left="160"/>
      </w:pPr>
      <w:r>
        <w:pict>
          <v:shape id="_x0000_i1028" type="#_x0000_t75" style="width:468pt;height:118.5pt">
            <v:imagedata r:id="rId11" o:title=""/>
          </v:shape>
        </w:pict>
      </w:r>
    </w:p>
    <w:p w:rsidR="00F2617B" w:rsidRDefault="00F2617B">
      <w:pPr>
        <w:spacing w:before="6" w:line="160" w:lineRule="exact"/>
        <w:rPr>
          <w:sz w:val="16"/>
          <w:szCs w:val="16"/>
        </w:rPr>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D4607F">
      <w:pPr>
        <w:ind w:left="160"/>
        <w:sectPr w:rsidR="00F2617B">
          <w:pgSz w:w="12240" w:h="15840"/>
          <w:pgMar w:top="1380" w:right="1280" w:bottom="280" w:left="1280" w:header="0" w:footer="821" w:gutter="0"/>
          <w:cols w:space="720"/>
        </w:sectPr>
      </w:pPr>
      <w:r>
        <w:pict>
          <v:shape id="_x0000_i1029" type="#_x0000_t75" style="width:468pt;height:129.75pt">
            <v:imagedata r:id="rId12" o:title=""/>
          </v:shape>
        </w:pict>
      </w:r>
    </w:p>
    <w:p w:rsidR="00F2617B" w:rsidRDefault="00D4473E">
      <w:pPr>
        <w:spacing w:before="60"/>
        <w:ind w:left="160"/>
        <w:rPr>
          <w:rFonts w:ascii="Cambria" w:eastAsia="Cambria" w:hAnsi="Cambria" w:cs="Cambria"/>
          <w:sz w:val="24"/>
          <w:szCs w:val="24"/>
        </w:rPr>
      </w:pPr>
      <w:r>
        <w:rPr>
          <w:rFonts w:ascii="Cambria" w:eastAsia="Cambria" w:hAnsi="Cambria" w:cs="Cambria"/>
          <w:b/>
          <w:sz w:val="24"/>
          <w:szCs w:val="24"/>
        </w:rPr>
        <w:lastRenderedPageBreak/>
        <w:t>Problem 3: Fork, exec, and pipes</w:t>
      </w:r>
    </w:p>
    <w:p w:rsidR="00F2617B" w:rsidRDefault="00F2617B">
      <w:pPr>
        <w:spacing w:before="2" w:line="240" w:lineRule="exact"/>
        <w:rPr>
          <w:sz w:val="24"/>
          <w:szCs w:val="24"/>
        </w:rPr>
      </w:pPr>
    </w:p>
    <w:p w:rsidR="00F2617B" w:rsidRDefault="00D4473E">
      <w:pPr>
        <w:spacing w:line="276" w:lineRule="auto"/>
        <w:ind w:left="160" w:right="246"/>
        <w:rPr>
          <w:rFonts w:ascii="Cambria" w:eastAsia="Cambria" w:hAnsi="Cambria" w:cs="Cambria"/>
          <w:sz w:val="24"/>
          <w:szCs w:val="24"/>
        </w:rPr>
      </w:pPr>
      <w:r>
        <w:rPr>
          <w:rFonts w:ascii="Cambria" w:eastAsia="Cambria" w:hAnsi="Cambria" w:cs="Cambria"/>
          <w:sz w:val="24"/>
          <w:szCs w:val="24"/>
        </w:rPr>
        <w:t xml:space="preserve">UNIX systems include a program (filter) that copies standard input to standard output and a file descriptor passed on the command line at the same time. This program is </w:t>
      </w:r>
      <w:r>
        <w:rPr>
          <w:rFonts w:ascii="Cambria" w:eastAsia="Cambria" w:hAnsi="Cambria" w:cs="Cambria"/>
          <w:b/>
          <w:i/>
          <w:sz w:val="24"/>
          <w:szCs w:val="24"/>
        </w:rPr>
        <w:t>tee</w:t>
      </w:r>
      <w:r>
        <w:rPr>
          <w:rFonts w:ascii="Cambria" w:eastAsia="Cambria" w:hAnsi="Cambria" w:cs="Cambria"/>
          <w:sz w:val="24"/>
          <w:szCs w:val="24"/>
        </w:rPr>
        <w:t>.</w:t>
      </w:r>
    </w:p>
    <w:p w:rsidR="00F2617B" w:rsidRDefault="00F2617B">
      <w:pPr>
        <w:spacing w:before="9" w:line="180" w:lineRule="exact"/>
        <w:rPr>
          <w:sz w:val="19"/>
          <w:szCs w:val="19"/>
        </w:rPr>
      </w:pPr>
    </w:p>
    <w:p w:rsidR="00F2617B" w:rsidRDefault="00D4473E">
      <w:pPr>
        <w:ind w:left="160"/>
        <w:rPr>
          <w:rFonts w:ascii="Cambria" w:eastAsia="Cambria" w:hAnsi="Cambria" w:cs="Cambria"/>
          <w:sz w:val="24"/>
          <w:szCs w:val="24"/>
        </w:rPr>
      </w:pPr>
      <w:r>
        <w:rPr>
          <w:rFonts w:ascii="Cambria" w:eastAsia="Cambria" w:hAnsi="Cambria" w:cs="Cambria"/>
          <w:sz w:val="24"/>
          <w:szCs w:val="24"/>
        </w:rPr>
        <w:t>For example:</w:t>
      </w:r>
    </w:p>
    <w:p w:rsidR="00F2617B" w:rsidRDefault="00D4607F">
      <w:pPr>
        <w:spacing w:before="43"/>
        <w:ind w:left="160"/>
        <w:sectPr w:rsidR="00F2617B">
          <w:pgSz w:w="12240" w:h="15840"/>
          <w:pgMar w:top="1380" w:right="1280" w:bottom="280" w:left="1280" w:header="0" w:footer="821" w:gutter="0"/>
          <w:cols w:space="720"/>
        </w:sectPr>
      </w:pPr>
      <w:r>
        <w:pict>
          <v:shape id="_x0000_i1030" type="#_x0000_t75" style="width:435.75pt;height:521.25pt">
            <v:imagedata r:id="rId13" o:title=""/>
          </v:shape>
        </w:pict>
      </w:r>
    </w:p>
    <w:p w:rsidR="00F2617B" w:rsidRDefault="00D4473E">
      <w:pPr>
        <w:spacing w:before="60"/>
        <w:ind w:left="160"/>
        <w:rPr>
          <w:rFonts w:ascii="Cambria" w:eastAsia="Cambria" w:hAnsi="Cambria" w:cs="Cambria"/>
          <w:sz w:val="24"/>
          <w:szCs w:val="24"/>
        </w:rPr>
      </w:pPr>
      <w:r>
        <w:rPr>
          <w:rFonts w:ascii="Cambria" w:eastAsia="Cambria" w:hAnsi="Cambria" w:cs="Cambria"/>
          <w:sz w:val="24"/>
          <w:szCs w:val="24"/>
        </w:rPr>
        <w:lastRenderedPageBreak/>
        <w:t xml:space="preserve">For this problem, we are going to generate our own version of tee called </w:t>
      </w:r>
      <w:r>
        <w:rPr>
          <w:rFonts w:ascii="Cambria" w:eastAsia="Cambria" w:hAnsi="Cambria" w:cs="Cambria"/>
          <w:b/>
          <w:i/>
          <w:sz w:val="24"/>
          <w:szCs w:val="24"/>
        </w:rPr>
        <w:t>mighty</w:t>
      </w:r>
      <w:r>
        <w:rPr>
          <w:rFonts w:ascii="Cambria" w:eastAsia="Cambria" w:hAnsi="Cambria" w:cs="Cambria"/>
          <w:sz w:val="24"/>
          <w:szCs w:val="24"/>
        </w:rPr>
        <w:t>, which will</w:t>
      </w:r>
    </w:p>
    <w:p w:rsidR="00F2617B" w:rsidRDefault="00D4473E">
      <w:pPr>
        <w:spacing w:before="42"/>
        <w:ind w:left="160"/>
        <w:rPr>
          <w:rFonts w:ascii="Cambria" w:eastAsia="Cambria" w:hAnsi="Cambria" w:cs="Cambria"/>
          <w:sz w:val="24"/>
          <w:szCs w:val="24"/>
        </w:rPr>
      </w:pPr>
      <w:r>
        <w:rPr>
          <w:rFonts w:ascii="Cambria" w:eastAsia="Cambria" w:hAnsi="Cambria" w:cs="Cambria"/>
          <w:sz w:val="24"/>
          <w:szCs w:val="24"/>
        </w:rPr>
        <w:t>be equivalent to the “cat –b …” command from above. At the command line you will type</w:t>
      </w:r>
    </w:p>
    <w:p w:rsidR="00F2617B" w:rsidRDefault="00D4473E">
      <w:pPr>
        <w:spacing w:before="42"/>
        <w:ind w:left="160"/>
        <w:rPr>
          <w:rFonts w:ascii="Cambria" w:eastAsia="Cambria" w:hAnsi="Cambria" w:cs="Cambria"/>
          <w:sz w:val="24"/>
          <w:szCs w:val="24"/>
        </w:rPr>
      </w:pPr>
      <w:r>
        <w:rPr>
          <w:rFonts w:ascii="Cambria" w:eastAsia="Cambria" w:hAnsi="Cambria" w:cs="Cambria"/>
          <w:sz w:val="24"/>
          <w:szCs w:val="24"/>
        </w:rPr>
        <w:t>the following to generate the same results as the above shell command:</w:t>
      </w:r>
    </w:p>
    <w:p w:rsidR="00F2617B" w:rsidRDefault="00F2617B">
      <w:pPr>
        <w:spacing w:before="1" w:line="240" w:lineRule="exact"/>
        <w:rPr>
          <w:sz w:val="24"/>
          <w:szCs w:val="24"/>
        </w:rPr>
      </w:pPr>
    </w:p>
    <w:p w:rsidR="00F2617B" w:rsidRDefault="00BD4829">
      <w:pPr>
        <w:ind w:left="160"/>
      </w:pPr>
      <w:r>
        <w:pict>
          <v:shape id="_x0000_i1031" type="#_x0000_t75" style="width:387pt;height:173.25pt">
            <v:imagedata r:id="rId14" o:title=""/>
          </v:shape>
        </w:pict>
      </w:r>
    </w:p>
    <w:p w:rsidR="00F2617B" w:rsidRDefault="00F2617B">
      <w:pPr>
        <w:spacing w:before="1" w:line="180" w:lineRule="exact"/>
        <w:rPr>
          <w:sz w:val="18"/>
          <w:szCs w:val="18"/>
        </w:rPr>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D4473E">
      <w:pPr>
        <w:ind w:left="160"/>
        <w:rPr>
          <w:rFonts w:ascii="Cambria" w:eastAsia="Cambria" w:hAnsi="Cambria" w:cs="Cambria"/>
          <w:sz w:val="24"/>
          <w:szCs w:val="24"/>
        </w:rPr>
      </w:pPr>
      <w:r>
        <w:rPr>
          <w:rFonts w:ascii="Cambria" w:eastAsia="Cambria" w:hAnsi="Cambria" w:cs="Cambria"/>
          <w:sz w:val="24"/>
          <w:szCs w:val="24"/>
        </w:rPr>
        <w:t>Details:</w:t>
      </w:r>
    </w:p>
    <w:p w:rsidR="00F2617B" w:rsidRDefault="00F2617B">
      <w:pPr>
        <w:spacing w:before="1" w:line="240" w:lineRule="exact"/>
        <w:rPr>
          <w:sz w:val="24"/>
          <w:szCs w:val="24"/>
        </w:rPr>
      </w:pPr>
    </w:p>
    <w:p w:rsidR="00F2617B" w:rsidRDefault="00D4473E">
      <w:pPr>
        <w:ind w:left="520"/>
        <w:rPr>
          <w:rFonts w:ascii="Cambria" w:eastAsia="Cambria" w:hAnsi="Cambria" w:cs="Cambria"/>
          <w:sz w:val="24"/>
          <w:szCs w:val="24"/>
        </w:rPr>
      </w:pPr>
      <w:r>
        <w:rPr>
          <w:sz w:val="24"/>
          <w:szCs w:val="24"/>
        </w:rPr>
        <w:t xml:space="preserve">    </w:t>
      </w:r>
      <w:r>
        <w:rPr>
          <w:rFonts w:ascii="Cambria" w:eastAsia="Cambria" w:hAnsi="Cambria" w:cs="Cambria"/>
          <w:sz w:val="24"/>
          <w:szCs w:val="24"/>
        </w:rPr>
        <w:t>Error check the CLI input</w:t>
      </w:r>
    </w:p>
    <w:p w:rsidR="00F2617B" w:rsidRDefault="00D4473E">
      <w:pPr>
        <w:spacing w:before="42"/>
        <w:ind w:left="1240"/>
        <w:rPr>
          <w:rFonts w:ascii="Cambria" w:eastAsia="Cambria" w:hAnsi="Cambria" w:cs="Cambria"/>
          <w:sz w:val="24"/>
          <w:szCs w:val="24"/>
        </w:rPr>
      </w:pPr>
      <w:r>
        <w:rPr>
          <w:rFonts w:ascii="Courier New" w:eastAsia="Courier New" w:hAnsi="Courier New" w:cs="Courier New"/>
          <w:sz w:val="24"/>
          <w:szCs w:val="24"/>
        </w:rPr>
        <w:t xml:space="preserve">o </w:t>
      </w:r>
      <w:proofErr w:type="spellStart"/>
      <w:proofErr w:type="gramStart"/>
      <w:r>
        <w:rPr>
          <w:rFonts w:ascii="Cambria" w:eastAsia="Cambria" w:hAnsi="Cambria" w:cs="Cambria"/>
          <w:sz w:val="24"/>
          <w:szCs w:val="24"/>
        </w:rPr>
        <w:t>argv</w:t>
      </w:r>
      <w:proofErr w:type="spellEnd"/>
      <w:r>
        <w:rPr>
          <w:rFonts w:ascii="Cambria" w:eastAsia="Cambria" w:hAnsi="Cambria" w:cs="Cambria"/>
          <w:sz w:val="24"/>
          <w:szCs w:val="24"/>
        </w:rPr>
        <w:t>[</w:t>
      </w:r>
      <w:proofErr w:type="gramEnd"/>
      <w:r>
        <w:rPr>
          <w:rFonts w:ascii="Cambria" w:eastAsia="Cambria" w:hAnsi="Cambria" w:cs="Cambria"/>
          <w:sz w:val="24"/>
          <w:szCs w:val="24"/>
        </w:rPr>
        <w:t>1] will be the input file that’s going to get “</w:t>
      </w:r>
      <w:proofErr w:type="spellStart"/>
      <w:r>
        <w:rPr>
          <w:rFonts w:ascii="Cambria" w:eastAsia="Cambria" w:hAnsi="Cambria" w:cs="Cambria"/>
          <w:sz w:val="24"/>
          <w:szCs w:val="24"/>
        </w:rPr>
        <w:t>tee”’d</w:t>
      </w:r>
      <w:proofErr w:type="spellEnd"/>
    </w:p>
    <w:p w:rsidR="00F2617B" w:rsidRDefault="00D4473E">
      <w:pPr>
        <w:spacing w:before="24"/>
        <w:ind w:left="1240"/>
        <w:rPr>
          <w:rFonts w:ascii="Cambria" w:eastAsia="Cambria" w:hAnsi="Cambria" w:cs="Cambria"/>
          <w:sz w:val="24"/>
          <w:szCs w:val="24"/>
        </w:rPr>
      </w:pPr>
      <w:r>
        <w:rPr>
          <w:rFonts w:ascii="Courier New" w:eastAsia="Courier New" w:hAnsi="Courier New" w:cs="Courier New"/>
          <w:sz w:val="24"/>
          <w:szCs w:val="24"/>
        </w:rPr>
        <w:t xml:space="preserve">o </w:t>
      </w:r>
      <w:proofErr w:type="spellStart"/>
      <w:proofErr w:type="gramStart"/>
      <w:r>
        <w:rPr>
          <w:rFonts w:ascii="Cambria" w:eastAsia="Cambria" w:hAnsi="Cambria" w:cs="Cambria"/>
          <w:sz w:val="24"/>
          <w:szCs w:val="24"/>
        </w:rPr>
        <w:t>argv</w:t>
      </w:r>
      <w:proofErr w:type="spellEnd"/>
      <w:r>
        <w:rPr>
          <w:rFonts w:ascii="Cambria" w:eastAsia="Cambria" w:hAnsi="Cambria" w:cs="Cambria"/>
          <w:sz w:val="24"/>
          <w:szCs w:val="24"/>
        </w:rPr>
        <w:t>[</w:t>
      </w:r>
      <w:proofErr w:type="gramEnd"/>
      <w:r>
        <w:rPr>
          <w:rFonts w:ascii="Cambria" w:eastAsia="Cambria" w:hAnsi="Cambria" w:cs="Cambria"/>
          <w:sz w:val="24"/>
          <w:szCs w:val="24"/>
        </w:rPr>
        <w:t>2] will be the file you write to</w:t>
      </w:r>
    </w:p>
    <w:p w:rsidR="00F2617B" w:rsidRDefault="00D4473E">
      <w:pPr>
        <w:spacing w:before="22"/>
        <w:ind w:left="520"/>
        <w:rPr>
          <w:rFonts w:ascii="Cambria" w:eastAsia="Cambria" w:hAnsi="Cambria" w:cs="Cambria"/>
          <w:sz w:val="24"/>
          <w:szCs w:val="24"/>
        </w:rPr>
      </w:pPr>
      <w:r>
        <w:rPr>
          <w:sz w:val="24"/>
          <w:szCs w:val="24"/>
        </w:rPr>
        <w:t xml:space="preserve">    </w:t>
      </w:r>
      <w:r>
        <w:rPr>
          <w:rFonts w:ascii="Cambria" w:eastAsia="Cambria" w:hAnsi="Cambria" w:cs="Cambria"/>
          <w:sz w:val="24"/>
          <w:szCs w:val="24"/>
        </w:rPr>
        <w:t>create a pipe</w:t>
      </w:r>
    </w:p>
    <w:p w:rsidR="00F2617B" w:rsidRDefault="00D4473E">
      <w:pPr>
        <w:spacing w:before="41"/>
        <w:ind w:left="520"/>
        <w:rPr>
          <w:rFonts w:ascii="Cambria" w:eastAsia="Cambria" w:hAnsi="Cambria" w:cs="Cambria"/>
          <w:sz w:val="24"/>
          <w:szCs w:val="24"/>
        </w:rPr>
      </w:pPr>
      <w:r>
        <w:rPr>
          <w:sz w:val="24"/>
          <w:szCs w:val="24"/>
        </w:rPr>
        <w:t xml:space="preserve">    </w:t>
      </w:r>
      <w:r>
        <w:rPr>
          <w:rFonts w:ascii="Cambria" w:eastAsia="Cambria" w:hAnsi="Cambria" w:cs="Cambria"/>
          <w:sz w:val="24"/>
          <w:szCs w:val="24"/>
        </w:rPr>
        <w:t>fork the process</w:t>
      </w:r>
    </w:p>
    <w:p w:rsidR="00F2617B" w:rsidRDefault="00D4473E">
      <w:pPr>
        <w:spacing w:before="43"/>
        <w:ind w:left="520"/>
        <w:rPr>
          <w:rFonts w:ascii="Cambria" w:eastAsia="Cambria" w:hAnsi="Cambria" w:cs="Cambria"/>
          <w:sz w:val="24"/>
          <w:szCs w:val="24"/>
        </w:rPr>
      </w:pPr>
      <w:r>
        <w:rPr>
          <w:sz w:val="24"/>
          <w:szCs w:val="24"/>
        </w:rPr>
        <w:t xml:space="preserve">    </w:t>
      </w:r>
      <w:r>
        <w:rPr>
          <w:rFonts w:ascii="Cambria" w:eastAsia="Cambria" w:hAnsi="Cambria" w:cs="Cambria"/>
          <w:sz w:val="24"/>
          <w:szCs w:val="24"/>
        </w:rPr>
        <w:t>child will:</w:t>
      </w:r>
    </w:p>
    <w:p w:rsidR="00F2617B" w:rsidRDefault="00D4473E">
      <w:pPr>
        <w:tabs>
          <w:tab w:val="left" w:pos="1600"/>
        </w:tabs>
        <w:spacing w:before="42" w:line="259" w:lineRule="auto"/>
        <w:ind w:left="1600" w:right="466" w:hanging="360"/>
        <w:rPr>
          <w:rFonts w:ascii="Cambria" w:eastAsia="Cambria" w:hAnsi="Cambria" w:cs="Cambria"/>
          <w:sz w:val="24"/>
          <w:szCs w:val="24"/>
        </w:rPr>
      </w:pPr>
      <w:r>
        <w:rPr>
          <w:rFonts w:ascii="Courier New" w:eastAsia="Courier New" w:hAnsi="Courier New" w:cs="Courier New"/>
          <w:sz w:val="24"/>
          <w:szCs w:val="24"/>
        </w:rPr>
        <w:t>o</w:t>
      </w:r>
      <w:r>
        <w:rPr>
          <w:rFonts w:ascii="Courier New" w:eastAsia="Courier New" w:hAnsi="Courier New" w:cs="Courier New"/>
          <w:sz w:val="24"/>
          <w:szCs w:val="24"/>
        </w:rPr>
        <w:tab/>
      </w:r>
      <w:r>
        <w:rPr>
          <w:rFonts w:ascii="Cambria" w:eastAsia="Cambria" w:hAnsi="Cambria" w:cs="Cambria"/>
          <w:sz w:val="24"/>
          <w:szCs w:val="24"/>
        </w:rPr>
        <w:t>call dup2 so that any writes to standard output will go instead of the write end of the pipe</w:t>
      </w:r>
    </w:p>
    <w:p w:rsidR="00F2617B" w:rsidRDefault="00D4473E">
      <w:pPr>
        <w:spacing w:before="20"/>
        <w:ind w:left="1240"/>
        <w:rPr>
          <w:rFonts w:ascii="Cambria" w:eastAsia="Cambria" w:hAnsi="Cambria" w:cs="Cambria"/>
          <w:sz w:val="24"/>
          <w:szCs w:val="24"/>
        </w:rPr>
      </w:pPr>
      <w:r>
        <w:rPr>
          <w:rFonts w:ascii="Courier New" w:eastAsia="Courier New" w:hAnsi="Courier New" w:cs="Courier New"/>
          <w:sz w:val="24"/>
          <w:szCs w:val="24"/>
        </w:rPr>
        <w:t xml:space="preserve">o </w:t>
      </w:r>
      <w:r>
        <w:rPr>
          <w:rFonts w:ascii="Cambria" w:eastAsia="Cambria" w:hAnsi="Cambria" w:cs="Cambria"/>
          <w:sz w:val="24"/>
          <w:szCs w:val="24"/>
        </w:rPr>
        <w:t>then execute the “cat –b” command using “</w:t>
      </w:r>
      <w:proofErr w:type="spellStart"/>
      <w:r>
        <w:rPr>
          <w:rFonts w:ascii="Cambria" w:eastAsia="Cambria" w:hAnsi="Cambria" w:cs="Cambria"/>
          <w:sz w:val="24"/>
          <w:szCs w:val="24"/>
        </w:rPr>
        <w:t>execl</w:t>
      </w:r>
      <w:proofErr w:type="spellEnd"/>
      <w:r>
        <w:rPr>
          <w:rFonts w:ascii="Cambria" w:eastAsia="Cambria" w:hAnsi="Cambria" w:cs="Cambria"/>
          <w:sz w:val="24"/>
          <w:szCs w:val="24"/>
        </w:rPr>
        <w:t>”</w:t>
      </w:r>
    </w:p>
    <w:p w:rsidR="00F2617B" w:rsidRDefault="00D4473E">
      <w:pPr>
        <w:spacing w:before="22"/>
        <w:ind w:left="520"/>
        <w:rPr>
          <w:rFonts w:ascii="Cambria" w:eastAsia="Cambria" w:hAnsi="Cambria" w:cs="Cambria"/>
          <w:sz w:val="24"/>
          <w:szCs w:val="24"/>
        </w:rPr>
      </w:pPr>
      <w:r>
        <w:rPr>
          <w:sz w:val="24"/>
          <w:szCs w:val="24"/>
        </w:rPr>
        <w:t xml:space="preserve">    </w:t>
      </w:r>
      <w:r>
        <w:rPr>
          <w:rFonts w:ascii="Cambria" w:eastAsia="Cambria" w:hAnsi="Cambria" w:cs="Cambria"/>
          <w:sz w:val="24"/>
          <w:szCs w:val="24"/>
        </w:rPr>
        <w:t>parent will:</w:t>
      </w:r>
    </w:p>
    <w:p w:rsidR="00F2617B" w:rsidRDefault="00D4473E">
      <w:pPr>
        <w:spacing w:before="42"/>
        <w:ind w:left="1240"/>
        <w:rPr>
          <w:rFonts w:ascii="Cambria" w:eastAsia="Cambria" w:hAnsi="Cambria" w:cs="Cambria"/>
          <w:sz w:val="24"/>
          <w:szCs w:val="24"/>
        </w:rPr>
      </w:pPr>
      <w:r>
        <w:rPr>
          <w:rFonts w:ascii="Courier New" w:eastAsia="Courier New" w:hAnsi="Courier New" w:cs="Courier New"/>
          <w:sz w:val="24"/>
          <w:szCs w:val="24"/>
        </w:rPr>
        <w:t xml:space="preserve">o </w:t>
      </w:r>
      <w:r>
        <w:rPr>
          <w:rFonts w:ascii="Cambria" w:eastAsia="Cambria" w:hAnsi="Cambria" w:cs="Cambria"/>
          <w:sz w:val="24"/>
          <w:szCs w:val="24"/>
        </w:rPr>
        <w:t xml:space="preserve">open </w:t>
      </w:r>
      <w:proofErr w:type="spellStart"/>
      <w:proofErr w:type="gramStart"/>
      <w:r>
        <w:rPr>
          <w:rFonts w:ascii="Cambria" w:eastAsia="Cambria" w:hAnsi="Cambria" w:cs="Cambria"/>
          <w:sz w:val="24"/>
          <w:szCs w:val="24"/>
        </w:rPr>
        <w:t>argv</w:t>
      </w:r>
      <w:proofErr w:type="spellEnd"/>
      <w:r>
        <w:rPr>
          <w:rFonts w:ascii="Cambria" w:eastAsia="Cambria" w:hAnsi="Cambria" w:cs="Cambria"/>
          <w:sz w:val="24"/>
          <w:szCs w:val="24"/>
        </w:rPr>
        <w:t>[</w:t>
      </w:r>
      <w:proofErr w:type="gramEnd"/>
      <w:r>
        <w:rPr>
          <w:rFonts w:ascii="Cambria" w:eastAsia="Cambria" w:hAnsi="Cambria" w:cs="Cambria"/>
          <w:sz w:val="24"/>
          <w:szCs w:val="24"/>
        </w:rPr>
        <w:t>2] for writing</w:t>
      </w:r>
    </w:p>
    <w:p w:rsidR="00F2617B" w:rsidRDefault="00D4473E">
      <w:pPr>
        <w:spacing w:before="24"/>
        <w:ind w:left="1240"/>
        <w:rPr>
          <w:rFonts w:ascii="Cambria" w:eastAsia="Cambria" w:hAnsi="Cambria" w:cs="Cambria"/>
          <w:sz w:val="24"/>
          <w:szCs w:val="24"/>
        </w:rPr>
      </w:pPr>
      <w:r>
        <w:rPr>
          <w:rFonts w:ascii="Courier New" w:eastAsia="Courier New" w:hAnsi="Courier New" w:cs="Courier New"/>
          <w:sz w:val="24"/>
          <w:szCs w:val="24"/>
        </w:rPr>
        <w:t xml:space="preserve">o </w:t>
      </w:r>
      <w:r>
        <w:rPr>
          <w:rFonts w:ascii="Cambria" w:eastAsia="Cambria" w:hAnsi="Cambria" w:cs="Cambria"/>
          <w:sz w:val="24"/>
          <w:szCs w:val="24"/>
        </w:rPr>
        <w:t>read from the pipe until there are no characters left</w:t>
      </w:r>
    </w:p>
    <w:p w:rsidR="00F2617B" w:rsidRDefault="00D4473E">
      <w:pPr>
        <w:spacing w:before="21"/>
        <w:ind w:left="1240"/>
        <w:rPr>
          <w:rFonts w:ascii="Cambria" w:eastAsia="Cambria" w:hAnsi="Cambria" w:cs="Cambria"/>
          <w:sz w:val="24"/>
          <w:szCs w:val="24"/>
        </w:rPr>
      </w:pPr>
      <w:r>
        <w:rPr>
          <w:rFonts w:ascii="Courier New" w:eastAsia="Courier New" w:hAnsi="Courier New" w:cs="Courier New"/>
          <w:sz w:val="24"/>
          <w:szCs w:val="24"/>
        </w:rPr>
        <w:t xml:space="preserve">o </w:t>
      </w:r>
      <w:proofErr w:type="gramStart"/>
      <w:r>
        <w:rPr>
          <w:rFonts w:ascii="Cambria" w:eastAsia="Cambria" w:hAnsi="Cambria" w:cs="Cambria"/>
          <w:sz w:val="24"/>
          <w:szCs w:val="24"/>
        </w:rPr>
        <w:t>write</w:t>
      </w:r>
      <w:proofErr w:type="gramEnd"/>
      <w:r>
        <w:rPr>
          <w:rFonts w:ascii="Cambria" w:eastAsia="Cambria" w:hAnsi="Cambria" w:cs="Cambria"/>
          <w:sz w:val="24"/>
          <w:szCs w:val="24"/>
        </w:rPr>
        <w:t xml:space="preserve"> to STDOUT</w:t>
      </w:r>
    </w:p>
    <w:p w:rsidR="00F2617B" w:rsidRDefault="00D4473E">
      <w:pPr>
        <w:spacing w:before="24"/>
        <w:ind w:left="1240"/>
        <w:rPr>
          <w:rFonts w:ascii="Cambria" w:eastAsia="Cambria" w:hAnsi="Cambria" w:cs="Cambria"/>
          <w:sz w:val="24"/>
          <w:szCs w:val="24"/>
        </w:rPr>
        <w:sectPr w:rsidR="00F2617B">
          <w:pgSz w:w="12240" w:h="15840"/>
          <w:pgMar w:top="1380" w:right="1280" w:bottom="280" w:left="1280" w:header="0" w:footer="821" w:gutter="0"/>
          <w:cols w:space="720"/>
        </w:sectPr>
      </w:pPr>
      <w:r>
        <w:rPr>
          <w:rFonts w:ascii="Courier New" w:eastAsia="Courier New" w:hAnsi="Courier New" w:cs="Courier New"/>
          <w:sz w:val="24"/>
          <w:szCs w:val="24"/>
        </w:rPr>
        <w:t xml:space="preserve">o </w:t>
      </w:r>
      <w:r>
        <w:rPr>
          <w:rFonts w:ascii="Cambria" w:eastAsia="Cambria" w:hAnsi="Cambria" w:cs="Cambria"/>
          <w:sz w:val="24"/>
          <w:szCs w:val="24"/>
        </w:rPr>
        <w:t xml:space="preserve">write to the fire descriptor associated with </w:t>
      </w:r>
      <w:proofErr w:type="spellStart"/>
      <w:proofErr w:type="gramStart"/>
      <w:r>
        <w:rPr>
          <w:rFonts w:ascii="Cambria" w:eastAsia="Cambria" w:hAnsi="Cambria" w:cs="Cambria"/>
          <w:sz w:val="24"/>
          <w:szCs w:val="24"/>
        </w:rPr>
        <w:t>argv</w:t>
      </w:r>
      <w:proofErr w:type="spellEnd"/>
      <w:r>
        <w:rPr>
          <w:rFonts w:ascii="Cambria" w:eastAsia="Cambria" w:hAnsi="Cambria" w:cs="Cambria"/>
          <w:sz w:val="24"/>
          <w:szCs w:val="24"/>
        </w:rPr>
        <w:t>[</w:t>
      </w:r>
      <w:proofErr w:type="gramEnd"/>
      <w:r>
        <w:rPr>
          <w:rFonts w:ascii="Cambria" w:eastAsia="Cambria" w:hAnsi="Cambria" w:cs="Cambria"/>
          <w:sz w:val="24"/>
          <w:szCs w:val="24"/>
        </w:rPr>
        <w:t>2]</w:t>
      </w:r>
    </w:p>
    <w:p w:rsidR="00F2617B" w:rsidRDefault="00D4473E">
      <w:pPr>
        <w:spacing w:before="60"/>
        <w:ind w:left="160" w:right="7437"/>
        <w:jc w:val="both"/>
        <w:rPr>
          <w:rFonts w:ascii="Cambria" w:eastAsia="Cambria" w:hAnsi="Cambria" w:cs="Cambria"/>
          <w:sz w:val="24"/>
          <w:szCs w:val="24"/>
        </w:rPr>
      </w:pPr>
      <w:r>
        <w:rPr>
          <w:rFonts w:ascii="Cambria" w:eastAsia="Cambria" w:hAnsi="Cambria" w:cs="Cambria"/>
          <w:b/>
          <w:sz w:val="24"/>
          <w:szCs w:val="24"/>
        </w:rPr>
        <w:lastRenderedPageBreak/>
        <w:t>Problem 4: Signals</w:t>
      </w:r>
    </w:p>
    <w:p w:rsidR="00F2617B" w:rsidRDefault="00F2617B">
      <w:pPr>
        <w:spacing w:before="2" w:line="240" w:lineRule="exact"/>
        <w:rPr>
          <w:sz w:val="24"/>
          <w:szCs w:val="24"/>
        </w:rPr>
      </w:pPr>
    </w:p>
    <w:p w:rsidR="00F2617B" w:rsidRDefault="00D4473E">
      <w:pPr>
        <w:spacing w:line="276" w:lineRule="auto"/>
        <w:ind w:left="160" w:right="238"/>
        <w:rPr>
          <w:rFonts w:ascii="Cambria" w:eastAsia="Cambria" w:hAnsi="Cambria" w:cs="Cambria"/>
          <w:sz w:val="24"/>
          <w:szCs w:val="24"/>
        </w:rPr>
      </w:pPr>
      <w:r>
        <w:rPr>
          <w:rFonts w:ascii="Cambria" w:eastAsia="Cambria" w:hAnsi="Cambria" w:cs="Cambria"/>
          <w:sz w:val="24"/>
          <w:szCs w:val="24"/>
        </w:rPr>
        <w:t>Write a program that will fork a child process. The parent will send a randomly generated signal to this child process. The child will overwrite the default action of all the signals (1 –</w:t>
      </w:r>
    </w:p>
    <w:p w:rsidR="00F2617B" w:rsidRDefault="00D4473E">
      <w:pPr>
        <w:spacing w:line="275" w:lineRule="auto"/>
        <w:ind w:left="160" w:right="294"/>
        <w:jc w:val="both"/>
        <w:rPr>
          <w:rFonts w:ascii="Cambria" w:eastAsia="Cambria" w:hAnsi="Cambria" w:cs="Cambria"/>
          <w:sz w:val="24"/>
          <w:szCs w:val="24"/>
        </w:rPr>
      </w:pPr>
      <w:r>
        <w:rPr>
          <w:rFonts w:ascii="Cambria" w:eastAsia="Cambria" w:hAnsi="Cambria" w:cs="Cambria"/>
          <w:sz w:val="24"/>
          <w:szCs w:val="24"/>
        </w:rPr>
        <w:t>31; inclusive) so that a message is displayed with the child receives the signal. The parent will overwrite the default action of the same signals as well. In the parent’s signal handler, it will send a SIGKILL to the child.</w:t>
      </w:r>
    </w:p>
    <w:p w:rsidR="00F2617B" w:rsidRDefault="00F2617B">
      <w:pPr>
        <w:spacing w:before="3" w:line="200" w:lineRule="exact"/>
      </w:pPr>
    </w:p>
    <w:p w:rsidR="00F2617B" w:rsidRDefault="00D4473E">
      <w:pPr>
        <w:spacing w:line="446" w:lineRule="auto"/>
        <w:ind w:left="160" w:right="8294"/>
        <w:rPr>
          <w:rFonts w:ascii="Cambria" w:eastAsia="Cambria" w:hAnsi="Cambria" w:cs="Cambria"/>
          <w:sz w:val="24"/>
          <w:szCs w:val="24"/>
        </w:rPr>
      </w:pPr>
      <w:r>
        <w:rPr>
          <w:rFonts w:ascii="Cambria" w:eastAsia="Cambria" w:hAnsi="Cambria" w:cs="Cambria"/>
          <w:sz w:val="24"/>
          <w:szCs w:val="24"/>
        </w:rPr>
        <w:t>Details: Parent will:</w:t>
      </w:r>
    </w:p>
    <w:p w:rsidR="00F2617B" w:rsidRDefault="00D4473E">
      <w:pPr>
        <w:spacing w:line="280" w:lineRule="exact"/>
        <w:ind w:left="1240"/>
        <w:rPr>
          <w:rFonts w:ascii="Cambria" w:eastAsia="Cambria" w:hAnsi="Cambria" w:cs="Cambria"/>
          <w:sz w:val="24"/>
          <w:szCs w:val="24"/>
        </w:rPr>
      </w:pPr>
      <w:r>
        <w:rPr>
          <w:position w:val="-1"/>
          <w:sz w:val="24"/>
          <w:szCs w:val="24"/>
        </w:rPr>
        <w:t xml:space="preserve">    </w:t>
      </w:r>
      <w:r>
        <w:rPr>
          <w:rFonts w:ascii="Cambria" w:eastAsia="Cambria" w:hAnsi="Cambria" w:cs="Cambria"/>
          <w:position w:val="-1"/>
          <w:sz w:val="24"/>
          <w:szCs w:val="24"/>
        </w:rPr>
        <w:t>Overwrite the default action of signals 1-31</w:t>
      </w:r>
    </w:p>
    <w:p w:rsidR="00F2617B" w:rsidRDefault="00D4473E">
      <w:pPr>
        <w:spacing w:before="41"/>
        <w:ind w:left="1240"/>
        <w:rPr>
          <w:rFonts w:ascii="Cambria" w:eastAsia="Cambria" w:hAnsi="Cambria" w:cs="Cambria"/>
          <w:sz w:val="24"/>
          <w:szCs w:val="24"/>
        </w:rPr>
      </w:pPr>
      <w:r>
        <w:rPr>
          <w:sz w:val="24"/>
          <w:szCs w:val="24"/>
        </w:rPr>
        <w:t xml:space="preserve">    </w:t>
      </w:r>
      <w:r>
        <w:rPr>
          <w:rFonts w:ascii="Cambria" w:eastAsia="Cambria" w:hAnsi="Cambria" w:cs="Cambria"/>
          <w:sz w:val="24"/>
          <w:szCs w:val="24"/>
        </w:rPr>
        <w:t>Seed the GSL random number generator</w:t>
      </w:r>
    </w:p>
    <w:p w:rsidR="00F2617B" w:rsidRDefault="00D4473E">
      <w:pPr>
        <w:spacing w:before="43"/>
        <w:ind w:left="1240"/>
        <w:rPr>
          <w:rFonts w:ascii="Cambria" w:eastAsia="Cambria" w:hAnsi="Cambria" w:cs="Cambria"/>
          <w:sz w:val="24"/>
          <w:szCs w:val="24"/>
        </w:rPr>
      </w:pPr>
      <w:r>
        <w:rPr>
          <w:sz w:val="24"/>
          <w:szCs w:val="24"/>
        </w:rPr>
        <w:t xml:space="preserve">    </w:t>
      </w:r>
      <w:r>
        <w:rPr>
          <w:rFonts w:ascii="Cambria" w:eastAsia="Cambria" w:hAnsi="Cambria" w:cs="Cambria"/>
          <w:sz w:val="24"/>
          <w:szCs w:val="24"/>
        </w:rPr>
        <w:t>Sleep for 1 second</w:t>
      </w:r>
    </w:p>
    <w:p w:rsidR="00F2617B" w:rsidRDefault="00D4473E">
      <w:pPr>
        <w:spacing w:before="41"/>
        <w:ind w:left="1240"/>
        <w:rPr>
          <w:rFonts w:ascii="Cambria" w:eastAsia="Cambria" w:hAnsi="Cambria" w:cs="Cambria"/>
          <w:sz w:val="24"/>
          <w:szCs w:val="24"/>
        </w:rPr>
      </w:pPr>
      <w:r>
        <w:rPr>
          <w:sz w:val="24"/>
          <w:szCs w:val="24"/>
        </w:rPr>
        <w:t xml:space="preserve">    </w:t>
      </w:r>
      <w:r>
        <w:rPr>
          <w:rFonts w:ascii="Cambria" w:eastAsia="Cambria" w:hAnsi="Cambria" w:cs="Cambria"/>
          <w:sz w:val="24"/>
          <w:szCs w:val="24"/>
        </w:rPr>
        <w:t>Loop infinitely doing the following:</w:t>
      </w:r>
    </w:p>
    <w:p w:rsidR="00F2617B" w:rsidRDefault="00D4473E">
      <w:pPr>
        <w:spacing w:before="42"/>
        <w:ind w:left="1960"/>
        <w:rPr>
          <w:rFonts w:ascii="Cambria" w:eastAsia="Cambria" w:hAnsi="Cambria" w:cs="Cambria"/>
          <w:sz w:val="24"/>
          <w:szCs w:val="24"/>
        </w:rPr>
      </w:pPr>
      <w:r>
        <w:rPr>
          <w:rFonts w:ascii="Courier New" w:eastAsia="Courier New" w:hAnsi="Courier New" w:cs="Courier New"/>
          <w:sz w:val="24"/>
          <w:szCs w:val="24"/>
        </w:rPr>
        <w:t xml:space="preserve">o </w:t>
      </w:r>
      <w:r>
        <w:rPr>
          <w:rFonts w:ascii="Cambria" w:eastAsia="Cambria" w:hAnsi="Cambria" w:cs="Cambria"/>
          <w:sz w:val="24"/>
          <w:szCs w:val="24"/>
        </w:rPr>
        <w:t>Randomly generating a signal between 1-31</w:t>
      </w:r>
    </w:p>
    <w:p w:rsidR="00F2617B" w:rsidRDefault="00D4473E">
      <w:pPr>
        <w:spacing w:before="24"/>
        <w:ind w:left="1960"/>
        <w:rPr>
          <w:rFonts w:ascii="Cambria" w:eastAsia="Cambria" w:hAnsi="Cambria" w:cs="Cambria"/>
          <w:sz w:val="24"/>
          <w:szCs w:val="24"/>
        </w:rPr>
      </w:pPr>
      <w:r>
        <w:rPr>
          <w:rFonts w:ascii="Courier New" w:eastAsia="Courier New" w:hAnsi="Courier New" w:cs="Courier New"/>
          <w:sz w:val="24"/>
          <w:szCs w:val="24"/>
        </w:rPr>
        <w:t xml:space="preserve">o </w:t>
      </w:r>
      <w:r>
        <w:rPr>
          <w:rFonts w:ascii="Cambria" w:eastAsia="Cambria" w:hAnsi="Cambria" w:cs="Cambria"/>
          <w:sz w:val="24"/>
          <w:szCs w:val="24"/>
        </w:rPr>
        <w:t>Printing a message of what signal will be sent to the child</w:t>
      </w:r>
    </w:p>
    <w:p w:rsidR="00F2617B" w:rsidRDefault="00D4473E">
      <w:pPr>
        <w:spacing w:before="24"/>
        <w:ind w:left="1960"/>
        <w:rPr>
          <w:rFonts w:ascii="Cambria" w:eastAsia="Cambria" w:hAnsi="Cambria" w:cs="Cambria"/>
          <w:sz w:val="24"/>
          <w:szCs w:val="24"/>
        </w:rPr>
      </w:pPr>
      <w:r>
        <w:rPr>
          <w:rFonts w:ascii="Courier New" w:eastAsia="Courier New" w:hAnsi="Courier New" w:cs="Courier New"/>
          <w:sz w:val="24"/>
          <w:szCs w:val="24"/>
        </w:rPr>
        <w:t xml:space="preserve">o </w:t>
      </w:r>
      <w:r>
        <w:rPr>
          <w:rFonts w:ascii="Cambria" w:eastAsia="Cambria" w:hAnsi="Cambria" w:cs="Cambria"/>
          <w:sz w:val="24"/>
          <w:szCs w:val="24"/>
        </w:rPr>
        <w:t>Sending the randomly generated signal to the child</w:t>
      </w:r>
    </w:p>
    <w:p w:rsidR="00F2617B" w:rsidRDefault="00D4473E">
      <w:pPr>
        <w:spacing w:before="24"/>
        <w:ind w:left="1960"/>
        <w:rPr>
          <w:rFonts w:ascii="Cambria" w:eastAsia="Cambria" w:hAnsi="Cambria" w:cs="Cambria"/>
          <w:sz w:val="24"/>
          <w:szCs w:val="24"/>
        </w:rPr>
      </w:pPr>
      <w:r>
        <w:rPr>
          <w:rFonts w:ascii="Courier New" w:eastAsia="Courier New" w:hAnsi="Courier New" w:cs="Courier New"/>
          <w:sz w:val="24"/>
          <w:szCs w:val="24"/>
        </w:rPr>
        <w:t xml:space="preserve">o </w:t>
      </w:r>
      <w:proofErr w:type="spellStart"/>
      <w:r>
        <w:rPr>
          <w:rFonts w:ascii="Cambria" w:eastAsia="Cambria" w:hAnsi="Cambria" w:cs="Cambria"/>
          <w:sz w:val="24"/>
          <w:szCs w:val="24"/>
        </w:rPr>
        <w:t>Nanosleeping</w:t>
      </w:r>
      <w:proofErr w:type="spellEnd"/>
      <w:r>
        <w:rPr>
          <w:rFonts w:ascii="Cambria" w:eastAsia="Cambria" w:hAnsi="Cambria" w:cs="Cambria"/>
          <w:sz w:val="24"/>
          <w:szCs w:val="24"/>
        </w:rPr>
        <w:t xml:space="preserve"> for half a second</w:t>
      </w:r>
    </w:p>
    <w:p w:rsidR="00F2617B" w:rsidRDefault="00F2617B">
      <w:pPr>
        <w:spacing w:before="3" w:line="220" w:lineRule="exact"/>
        <w:rPr>
          <w:sz w:val="22"/>
          <w:szCs w:val="22"/>
        </w:rPr>
      </w:pPr>
    </w:p>
    <w:p w:rsidR="00F2617B" w:rsidRDefault="00D4473E">
      <w:pPr>
        <w:ind w:left="160" w:right="8454"/>
        <w:jc w:val="both"/>
        <w:rPr>
          <w:rFonts w:ascii="Cambria" w:eastAsia="Cambria" w:hAnsi="Cambria" w:cs="Cambria"/>
          <w:sz w:val="24"/>
          <w:szCs w:val="24"/>
        </w:rPr>
      </w:pPr>
      <w:r>
        <w:rPr>
          <w:rFonts w:ascii="Cambria" w:eastAsia="Cambria" w:hAnsi="Cambria" w:cs="Cambria"/>
          <w:sz w:val="24"/>
          <w:szCs w:val="24"/>
        </w:rPr>
        <w:t>Child will:</w:t>
      </w:r>
    </w:p>
    <w:p w:rsidR="00F2617B" w:rsidRDefault="00F2617B">
      <w:pPr>
        <w:spacing w:before="1" w:line="240" w:lineRule="exact"/>
        <w:rPr>
          <w:sz w:val="24"/>
          <w:szCs w:val="24"/>
        </w:rPr>
      </w:pPr>
    </w:p>
    <w:p w:rsidR="00F2617B" w:rsidRDefault="00D4473E">
      <w:pPr>
        <w:ind w:left="1240"/>
        <w:rPr>
          <w:rFonts w:ascii="Cambria" w:eastAsia="Cambria" w:hAnsi="Cambria" w:cs="Cambria"/>
          <w:sz w:val="24"/>
          <w:szCs w:val="24"/>
        </w:rPr>
      </w:pPr>
      <w:r>
        <w:rPr>
          <w:sz w:val="24"/>
          <w:szCs w:val="24"/>
        </w:rPr>
        <w:t xml:space="preserve">    </w:t>
      </w:r>
      <w:r>
        <w:rPr>
          <w:rFonts w:ascii="Cambria" w:eastAsia="Cambria" w:hAnsi="Cambria" w:cs="Cambria"/>
          <w:sz w:val="24"/>
          <w:szCs w:val="24"/>
        </w:rPr>
        <w:t>Overwrite the default action of signals 1-31</w:t>
      </w:r>
    </w:p>
    <w:p w:rsidR="00F2617B" w:rsidRDefault="00D4473E">
      <w:pPr>
        <w:spacing w:before="41"/>
        <w:ind w:left="1240"/>
        <w:rPr>
          <w:rFonts w:ascii="Cambria" w:eastAsia="Cambria" w:hAnsi="Cambria" w:cs="Cambria"/>
          <w:sz w:val="24"/>
          <w:szCs w:val="24"/>
        </w:rPr>
      </w:pPr>
      <w:r>
        <w:rPr>
          <w:sz w:val="24"/>
          <w:szCs w:val="24"/>
        </w:rPr>
        <w:t xml:space="preserve">    </w:t>
      </w:r>
      <w:r>
        <w:rPr>
          <w:rFonts w:ascii="Cambria" w:eastAsia="Cambria" w:hAnsi="Cambria" w:cs="Cambria"/>
          <w:sz w:val="24"/>
          <w:szCs w:val="24"/>
        </w:rPr>
        <w:t>Loop infinitely doing the following:</w:t>
      </w:r>
    </w:p>
    <w:p w:rsidR="00F2617B" w:rsidRDefault="00D4473E">
      <w:pPr>
        <w:spacing w:before="45"/>
        <w:ind w:left="1960"/>
        <w:rPr>
          <w:rFonts w:ascii="Cambria" w:eastAsia="Cambria" w:hAnsi="Cambria" w:cs="Cambria"/>
          <w:sz w:val="24"/>
          <w:szCs w:val="24"/>
        </w:rPr>
      </w:pPr>
      <w:r>
        <w:rPr>
          <w:rFonts w:ascii="Courier New" w:eastAsia="Courier New" w:hAnsi="Courier New" w:cs="Courier New"/>
          <w:sz w:val="24"/>
          <w:szCs w:val="24"/>
        </w:rPr>
        <w:t xml:space="preserve">o </w:t>
      </w:r>
      <w:r>
        <w:rPr>
          <w:rFonts w:ascii="Cambria" w:eastAsia="Cambria" w:hAnsi="Cambria" w:cs="Cambria"/>
          <w:sz w:val="24"/>
          <w:szCs w:val="24"/>
        </w:rPr>
        <w:t>Printing a message “child waiting”</w:t>
      </w:r>
    </w:p>
    <w:p w:rsidR="00F2617B" w:rsidRDefault="00D4473E">
      <w:pPr>
        <w:spacing w:before="24"/>
        <w:ind w:left="1960"/>
        <w:rPr>
          <w:rFonts w:ascii="Cambria" w:eastAsia="Cambria" w:hAnsi="Cambria" w:cs="Cambria"/>
          <w:sz w:val="24"/>
          <w:szCs w:val="24"/>
        </w:rPr>
      </w:pPr>
      <w:r>
        <w:rPr>
          <w:rFonts w:ascii="Courier New" w:eastAsia="Courier New" w:hAnsi="Courier New" w:cs="Courier New"/>
          <w:sz w:val="24"/>
          <w:szCs w:val="24"/>
        </w:rPr>
        <w:t xml:space="preserve">o </w:t>
      </w:r>
      <w:proofErr w:type="spellStart"/>
      <w:r>
        <w:rPr>
          <w:rFonts w:ascii="Cambria" w:eastAsia="Cambria" w:hAnsi="Cambria" w:cs="Cambria"/>
          <w:sz w:val="24"/>
          <w:szCs w:val="24"/>
        </w:rPr>
        <w:t>Nanosleeping</w:t>
      </w:r>
      <w:proofErr w:type="spellEnd"/>
      <w:r>
        <w:rPr>
          <w:rFonts w:ascii="Cambria" w:eastAsia="Cambria" w:hAnsi="Cambria" w:cs="Cambria"/>
          <w:sz w:val="24"/>
          <w:szCs w:val="24"/>
        </w:rPr>
        <w:t xml:space="preserve"> for half a second</w:t>
      </w:r>
    </w:p>
    <w:p w:rsidR="00F2617B" w:rsidRDefault="00F2617B">
      <w:pPr>
        <w:spacing w:before="3" w:line="220" w:lineRule="exact"/>
        <w:rPr>
          <w:sz w:val="22"/>
          <w:szCs w:val="22"/>
        </w:rPr>
      </w:pPr>
    </w:p>
    <w:p w:rsidR="00F2617B" w:rsidRDefault="00D4473E">
      <w:pPr>
        <w:ind w:left="160" w:right="7030"/>
        <w:jc w:val="both"/>
        <w:rPr>
          <w:rFonts w:ascii="Cambria" w:eastAsia="Cambria" w:hAnsi="Cambria" w:cs="Cambria"/>
          <w:sz w:val="24"/>
          <w:szCs w:val="24"/>
        </w:rPr>
      </w:pPr>
      <w:r>
        <w:rPr>
          <w:rFonts w:ascii="Cambria" w:eastAsia="Cambria" w:hAnsi="Cambria" w:cs="Cambria"/>
          <w:sz w:val="24"/>
          <w:szCs w:val="24"/>
        </w:rPr>
        <w:t>The child’s handler will:</w:t>
      </w:r>
    </w:p>
    <w:p w:rsidR="00F2617B" w:rsidRDefault="00F2617B">
      <w:pPr>
        <w:spacing w:before="3" w:line="240" w:lineRule="exact"/>
        <w:rPr>
          <w:sz w:val="24"/>
          <w:szCs w:val="24"/>
        </w:rPr>
      </w:pPr>
    </w:p>
    <w:p w:rsidR="00F2617B" w:rsidRDefault="00D4473E">
      <w:pPr>
        <w:ind w:left="520"/>
        <w:rPr>
          <w:rFonts w:ascii="Cambria" w:eastAsia="Cambria" w:hAnsi="Cambria" w:cs="Cambria"/>
          <w:sz w:val="24"/>
          <w:szCs w:val="24"/>
        </w:rPr>
      </w:pPr>
      <w:r>
        <w:rPr>
          <w:sz w:val="24"/>
          <w:szCs w:val="24"/>
        </w:rPr>
        <w:t xml:space="preserve">    </w:t>
      </w:r>
      <w:r>
        <w:rPr>
          <w:rFonts w:ascii="Cambria" w:eastAsia="Cambria" w:hAnsi="Cambria" w:cs="Cambria"/>
          <w:sz w:val="24"/>
          <w:szCs w:val="24"/>
        </w:rPr>
        <w:t>print the number of the signal received with a message that the child received it</w:t>
      </w:r>
    </w:p>
    <w:p w:rsidR="00F2617B" w:rsidRDefault="00F2617B">
      <w:pPr>
        <w:spacing w:before="2" w:line="240" w:lineRule="exact"/>
        <w:rPr>
          <w:sz w:val="24"/>
          <w:szCs w:val="24"/>
        </w:rPr>
      </w:pPr>
    </w:p>
    <w:p w:rsidR="00F2617B" w:rsidRDefault="00D4473E">
      <w:pPr>
        <w:ind w:left="160" w:right="6853"/>
        <w:jc w:val="both"/>
        <w:rPr>
          <w:rFonts w:ascii="Cambria" w:eastAsia="Cambria" w:hAnsi="Cambria" w:cs="Cambria"/>
          <w:sz w:val="24"/>
          <w:szCs w:val="24"/>
        </w:rPr>
      </w:pPr>
      <w:r>
        <w:rPr>
          <w:rFonts w:ascii="Cambria" w:eastAsia="Cambria" w:hAnsi="Cambria" w:cs="Cambria"/>
          <w:sz w:val="24"/>
          <w:szCs w:val="24"/>
        </w:rPr>
        <w:t>The parent’s handler will:</w:t>
      </w:r>
    </w:p>
    <w:p w:rsidR="00F2617B" w:rsidRDefault="00F2617B">
      <w:pPr>
        <w:spacing w:before="1" w:line="240" w:lineRule="exact"/>
        <w:rPr>
          <w:sz w:val="24"/>
          <w:szCs w:val="24"/>
        </w:rPr>
      </w:pPr>
    </w:p>
    <w:p w:rsidR="00F2617B" w:rsidRDefault="00D4473E">
      <w:pPr>
        <w:tabs>
          <w:tab w:val="left" w:pos="860"/>
        </w:tabs>
        <w:spacing w:line="274" w:lineRule="auto"/>
        <w:ind w:left="880" w:right="915" w:hanging="360"/>
        <w:rPr>
          <w:rFonts w:ascii="Cambria" w:eastAsia="Cambria" w:hAnsi="Cambria" w:cs="Cambria"/>
          <w:sz w:val="24"/>
          <w:szCs w:val="24"/>
        </w:rPr>
      </w:pPr>
      <w:r>
        <w:rPr>
          <w:sz w:val="24"/>
          <w:szCs w:val="24"/>
        </w:rPr>
        <w:tab/>
      </w:r>
      <w:r>
        <w:rPr>
          <w:rFonts w:ascii="Cambria" w:eastAsia="Cambria" w:hAnsi="Cambria" w:cs="Cambria"/>
          <w:sz w:val="24"/>
          <w:szCs w:val="24"/>
        </w:rPr>
        <w:t>Print the numeric value of the signal received with a message that the parent received it</w:t>
      </w:r>
    </w:p>
    <w:p w:rsidR="00F2617B" w:rsidRDefault="00D4473E">
      <w:pPr>
        <w:ind w:left="520"/>
        <w:rPr>
          <w:rFonts w:ascii="Cambria" w:eastAsia="Cambria" w:hAnsi="Cambria" w:cs="Cambria"/>
          <w:sz w:val="24"/>
          <w:szCs w:val="24"/>
        </w:rPr>
      </w:pPr>
      <w:r>
        <w:rPr>
          <w:sz w:val="24"/>
          <w:szCs w:val="24"/>
        </w:rPr>
        <w:t xml:space="preserve">    </w:t>
      </w:r>
      <w:r>
        <w:rPr>
          <w:rFonts w:ascii="Cambria" w:eastAsia="Cambria" w:hAnsi="Cambria" w:cs="Cambria"/>
          <w:sz w:val="24"/>
          <w:szCs w:val="24"/>
        </w:rPr>
        <w:t>Send the SIGKILL signal to the child. Hint: the fork return will be a global variable</w:t>
      </w:r>
    </w:p>
    <w:p w:rsidR="00F2617B" w:rsidRDefault="00D4473E">
      <w:pPr>
        <w:spacing w:before="41"/>
        <w:ind w:left="520"/>
        <w:rPr>
          <w:rFonts w:ascii="Cambria" w:eastAsia="Cambria" w:hAnsi="Cambria" w:cs="Cambria"/>
          <w:sz w:val="24"/>
          <w:szCs w:val="24"/>
        </w:rPr>
      </w:pPr>
      <w:r>
        <w:rPr>
          <w:sz w:val="24"/>
          <w:szCs w:val="24"/>
        </w:rPr>
        <w:t xml:space="preserve">    </w:t>
      </w:r>
      <w:r>
        <w:rPr>
          <w:rFonts w:ascii="Cambria" w:eastAsia="Cambria" w:hAnsi="Cambria" w:cs="Cambria"/>
          <w:sz w:val="24"/>
          <w:szCs w:val="24"/>
        </w:rPr>
        <w:t>Wait for the child</w:t>
      </w:r>
    </w:p>
    <w:p w:rsidR="00F2617B" w:rsidRDefault="00D4473E">
      <w:pPr>
        <w:spacing w:before="43"/>
        <w:ind w:left="520"/>
        <w:rPr>
          <w:rFonts w:ascii="Cambria" w:eastAsia="Cambria" w:hAnsi="Cambria" w:cs="Cambria"/>
          <w:sz w:val="24"/>
          <w:szCs w:val="24"/>
        </w:rPr>
      </w:pPr>
      <w:r>
        <w:rPr>
          <w:sz w:val="24"/>
          <w:szCs w:val="24"/>
        </w:rPr>
        <w:t xml:space="preserve">    </w:t>
      </w:r>
      <w:r>
        <w:rPr>
          <w:rFonts w:ascii="Cambria" w:eastAsia="Cambria" w:hAnsi="Cambria" w:cs="Cambria"/>
          <w:sz w:val="24"/>
          <w:szCs w:val="24"/>
        </w:rPr>
        <w:t>print a message that the parent is done</w:t>
      </w:r>
    </w:p>
    <w:p w:rsidR="00F2617B" w:rsidRDefault="00D4473E">
      <w:pPr>
        <w:spacing w:before="43"/>
        <w:ind w:left="520"/>
        <w:rPr>
          <w:rFonts w:ascii="Cambria" w:eastAsia="Cambria" w:hAnsi="Cambria" w:cs="Cambria"/>
          <w:sz w:val="24"/>
          <w:szCs w:val="24"/>
        </w:rPr>
        <w:sectPr w:rsidR="00F2617B">
          <w:pgSz w:w="12240" w:h="15840"/>
          <w:pgMar w:top="1380" w:right="1280" w:bottom="280" w:left="1280" w:header="0" w:footer="821" w:gutter="0"/>
          <w:cols w:space="720"/>
        </w:sectPr>
      </w:pPr>
      <w:r>
        <w:rPr>
          <w:sz w:val="24"/>
          <w:szCs w:val="24"/>
        </w:rPr>
        <w:t xml:space="preserve">    </w:t>
      </w:r>
      <w:r>
        <w:rPr>
          <w:rFonts w:ascii="Cambria" w:eastAsia="Cambria" w:hAnsi="Cambria" w:cs="Cambria"/>
          <w:sz w:val="24"/>
          <w:szCs w:val="24"/>
        </w:rPr>
        <w:t>exit</w:t>
      </w:r>
    </w:p>
    <w:p w:rsidR="00F2617B" w:rsidRDefault="00D4607F">
      <w:pPr>
        <w:spacing w:before="100"/>
        <w:ind w:left="100"/>
      </w:pPr>
      <w:r>
        <w:lastRenderedPageBreak/>
        <w:pict>
          <v:group id="_x0000_s1032" style="position:absolute;left:0;text-align:left;margin-left:69pt;margin-top:726.45pt;width:474pt;height:4.55pt;z-index:-251657728;mso-position-horizontal-relative:page;mso-position-vertical-relative:page" coordorigin="1380,14529" coordsize="9480,91">
            <v:shape id="_x0000_s1034" style="position:absolute;left:1411;top:14560;width:9418;height:0" coordorigin="1411,14560" coordsize="9418,0" path="m1411,14560r9418,e" filled="f" strokecolor="#612322" strokeweight="3.1pt">
              <v:path arrowok="t"/>
            </v:shape>
            <v:shape id="_x0000_s1033" style="position:absolute;left:1411;top:14611;width:9418;height:0" coordorigin="1411,14611" coordsize="9418,0" path="m1411,14611r9418,e" filled="f" strokecolor="#612322" strokeweight=".82pt">
              <v:path arrowok="t"/>
            </v:shape>
            <w10:wrap anchorx="page" anchory="page"/>
          </v:group>
        </w:pict>
      </w:r>
      <w:r w:rsidR="00BD4829">
        <w:pict>
          <v:shape id="_x0000_i1032" type="#_x0000_t75" style="width:468pt;height:506.25pt">
            <v:imagedata r:id="rId15" o:title=""/>
          </v:shape>
        </w:pict>
      </w: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before="20" w:line="220" w:lineRule="exact"/>
        <w:rPr>
          <w:sz w:val="22"/>
          <w:szCs w:val="22"/>
        </w:rPr>
      </w:pPr>
    </w:p>
    <w:p w:rsidR="00F2617B" w:rsidRDefault="00D4473E">
      <w:pPr>
        <w:spacing w:before="35"/>
        <w:ind w:left="100"/>
        <w:rPr>
          <w:rFonts w:ascii="Cambria" w:eastAsia="Cambria" w:hAnsi="Cambria" w:cs="Cambria"/>
          <w:sz w:val="18"/>
          <w:szCs w:val="18"/>
        </w:rPr>
        <w:sectPr w:rsidR="00F2617B">
          <w:footerReference w:type="default" r:id="rId16"/>
          <w:pgSz w:w="12240" w:h="15840"/>
          <w:pgMar w:top="1340" w:right="1320" w:bottom="280" w:left="1340" w:header="0" w:footer="0" w:gutter="0"/>
          <w:cols w:space="720"/>
        </w:sectPr>
      </w:pPr>
      <w:r>
        <w:rPr>
          <w:rFonts w:ascii="Cambria" w:eastAsia="Cambria" w:hAnsi="Cambria" w:cs="Cambria"/>
          <w:sz w:val="18"/>
          <w:szCs w:val="18"/>
        </w:rPr>
        <w:t xml:space="preserve">UT Dallas CS 3377 Dr. Simmons                                                    Final                                                                                            Page </w:t>
      </w:r>
      <w:r>
        <w:rPr>
          <w:rFonts w:ascii="Cambria" w:eastAsia="Cambria" w:hAnsi="Cambria" w:cs="Cambria"/>
          <w:b/>
          <w:sz w:val="18"/>
          <w:szCs w:val="18"/>
        </w:rPr>
        <w:t xml:space="preserve">8 </w:t>
      </w:r>
      <w:r>
        <w:rPr>
          <w:rFonts w:ascii="Cambria" w:eastAsia="Cambria" w:hAnsi="Cambria" w:cs="Cambria"/>
          <w:sz w:val="18"/>
          <w:szCs w:val="18"/>
        </w:rPr>
        <w:t xml:space="preserve">of </w:t>
      </w:r>
      <w:r>
        <w:rPr>
          <w:rFonts w:ascii="Cambria" w:eastAsia="Cambria" w:hAnsi="Cambria" w:cs="Cambria"/>
          <w:b/>
          <w:sz w:val="18"/>
          <w:szCs w:val="18"/>
        </w:rPr>
        <w:t>9</w:t>
      </w:r>
    </w:p>
    <w:p w:rsidR="00F2617B" w:rsidRDefault="00D4473E">
      <w:pPr>
        <w:spacing w:before="60"/>
        <w:ind w:left="120"/>
        <w:rPr>
          <w:rFonts w:ascii="Cambria" w:eastAsia="Cambria" w:hAnsi="Cambria" w:cs="Cambria"/>
          <w:sz w:val="24"/>
          <w:szCs w:val="24"/>
        </w:rPr>
      </w:pPr>
      <w:r>
        <w:rPr>
          <w:rFonts w:ascii="Cambria" w:eastAsia="Cambria" w:hAnsi="Cambria" w:cs="Cambria"/>
          <w:b/>
          <w:sz w:val="24"/>
          <w:szCs w:val="24"/>
        </w:rPr>
        <w:lastRenderedPageBreak/>
        <w:t>Bonus Questions – each question is worth 10 bonus exam points</w:t>
      </w:r>
    </w:p>
    <w:p w:rsidR="00F2617B" w:rsidRDefault="00F2617B">
      <w:pPr>
        <w:spacing w:before="5" w:line="160" w:lineRule="exact"/>
        <w:rPr>
          <w:sz w:val="16"/>
          <w:szCs w:val="16"/>
        </w:rPr>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D4473E">
      <w:pPr>
        <w:spacing w:line="276" w:lineRule="auto"/>
        <w:ind w:left="120" w:right="761"/>
        <w:rPr>
          <w:rFonts w:ascii="Cambria" w:eastAsia="Cambria" w:hAnsi="Cambria" w:cs="Cambria"/>
          <w:sz w:val="24"/>
          <w:szCs w:val="24"/>
        </w:rPr>
      </w:pPr>
      <w:r>
        <w:rPr>
          <w:rFonts w:ascii="Cambria" w:eastAsia="Cambria" w:hAnsi="Cambria" w:cs="Cambria"/>
          <w:b/>
          <w:sz w:val="24"/>
          <w:szCs w:val="24"/>
        </w:rPr>
        <w:t xml:space="preserve">B1 </w:t>
      </w:r>
      <w:r>
        <w:rPr>
          <w:rFonts w:ascii="Cambria" w:eastAsia="Cambria" w:hAnsi="Cambria" w:cs="Cambria"/>
          <w:sz w:val="24"/>
          <w:szCs w:val="24"/>
        </w:rPr>
        <w:t xml:space="preserve">Write a computer program to compute the natural log of the factorial N for every integer between 1 and </w:t>
      </w:r>
      <w:proofErr w:type="gramStart"/>
      <w:r>
        <w:rPr>
          <w:rFonts w:ascii="Cambria" w:eastAsia="Cambria" w:hAnsi="Cambria" w:cs="Cambria"/>
          <w:sz w:val="24"/>
          <w:szCs w:val="24"/>
        </w:rPr>
        <w:t>100, and</w:t>
      </w:r>
      <w:proofErr w:type="gramEnd"/>
      <w:r>
        <w:rPr>
          <w:rFonts w:ascii="Cambria" w:eastAsia="Cambria" w:hAnsi="Cambria" w:cs="Cambria"/>
          <w:sz w:val="24"/>
          <w:szCs w:val="24"/>
        </w:rPr>
        <w:t xml:space="preserve"> compare the results to that given by a simple form of Stirling’s approximation.</w:t>
      </w:r>
    </w:p>
    <w:p w:rsidR="00F2617B" w:rsidRDefault="00F2617B">
      <w:pPr>
        <w:spacing w:before="9" w:line="180" w:lineRule="exact"/>
        <w:rPr>
          <w:sz w:val="19"/>
          <w:szCs w:val="19"/>
        </w:rPr>
      </w:pPr>
      <w:bookmarkStart w:id="0" w:name="_GoBack"/>
      <w:bookmarkEnd w:id="0"/>
    </w:p>
    <w:p w:rsidR="00F2617B" w:rsidRDefault="00BD4829">
      <w:pPr>
        <w:ind w:left="3270"/>
      </w:pPr>
      <w:r>
        <w:pict>
          <v:shape id="_x0000_i1033" type="#_x0000_t75" style="width:153pt;height:30pt">
            <v:imagedata r:id="rId17" o:title=""/>
          </v:shape>
        </w:pict>
      </w:r>
    </w:p>
    <w:p w:rsidR="00F2617B" w:rsidRDefault="00F2617B">
      <w:pPr>
        <w:spacing w:line="240" w:lineRule="exact"/>
        <w:rPr>
          <w:sz w:val="24"/>
          <w:szCs w:val="24"/>
        </w:rPr>
      </w:pPr>
    </w:p>
    <w:p w:rsidR="00F2617B" w:rsidRDefault="00D4473E">
      <w:pPr>
        <w:ind w:left="120"/>
        <w:rPr>
          <w:rFonts w:ascii="Cambria" w:eastAsia="Cambria" w:hAnsi="Cambria" w:cs="Cambria"/>
          <w:sz w:val="24"/>
          <w:szCs w:val="24"/>
        </w:rPr>
      </w:pPr>
      <w:r>
        <w:rPr>
          <w:rFonts w:ascii="Cambria" w:eastAsia="Cambria" w:hAnsi="Cambria" w:cs="Cambria"/>
          <w:sz w:val="24"/>
          <w:szCs w:val="24"/>
        </w:rPr>
        <w:t xml:space="preserve">When you run your program, have it write the results to STDOUT using a format </w:t>
      </w:r>
      <w:proofErr w:type="gramStart"/>
      <w:r>
        <w:rPr>
          <w:rFonts w:ascii="Cambria" w:eastAsia="Cambria" w:hAnsi="Cambria" w:cs="Cambria"/>
          <w:sz w:val="24"/>
          <w:szCs w:val="24"/>
        </w:rPr>
        <w:t>similar to</w:t>
      </w:r>
      <w:proofErr w:type="gramEnd"/>
      <w:r>
        <w:rPr>
          <w:rFonts w:ascii="Cambria" w:eastAsia="Cambria" w:hAnsi="Cambria" w:cs="Cambria"/>
          <w:sz w:val="24"/>
          <w:szCs w:val="24"/>
        </w:rPr>
        <w:t>:</w:t>
      </w:r>
    </w:p>
    <w:p w:rsidR="00F2617B" w:rsidRDefault="00F2617B">
      <w:pPr>
        <w:spacing w:before="2" w:line="240" w:lineRule="exact"/>
        <w:rPr>
          <w:sz w:val="24"/>
          <w:szCs w:val="24"/>
        </w:rPr>
      </w:pPr>
    </w:p>
    <w:p w:rsidR="00F2617B" w:rsidRDefault="00BD4829">
      <w:pPr>
        <w:ind w:left="120"/>
      </w:pPr>
      <w:r>
        <w:pict>
          <v:shape id="_x0000_i1034" type="#_x0000_t75" style="width:468pt;height:112.5pt">
            <v:imagedata r:id="rId18" o:title=""/>
          </v:shape>
        </w:pict>
      </w:r>
    </w:p>
    <w:p w:rsidR="00F2617B" w:rsidRDefault="00F2617B">
      <w:pPr>
        <w:spacing w:before="8" w:line="240" w:lineRule="exact"/>
        <w:rPr>
          <w:sz w:val="24"/>
          <w:szCs w:val="24"/>
        </w:rPr>
      </w:pPr>
    </w:p>
    <w:p w:rsidR="00F2617B" w:rsidRDefault="00D4473E">
      <w:pPr>
        <w:spacing w:line="274" w:lineRule="auto"/>
        <w:ind w:left="120" w:right="318"/>
        <w:rPr>
          <w:rFonts w:ascii="Cambria" w:eastAsia="Cambria" w:hAnsi="Cambria" w:cs="Cambria"/>
          <w:sz w:val="24"/>
          <w:szCs w:val="24"/>
        </w:rPr>
      </w:pPr>
      <w:r>
        <w:rPr>
          <w:rFonts w:ascii="Cambria" w:eastAsia="Cambria" w:hAnsi="Cambria" w:cs="Cambria"/>
          <w:sz w:val="24"/>
          <w:szCs w:val="24"/>
        </w:rPr>
        <w:t>Calculate the value of N at which Stirling’s approximation will be within 0.1% of the exact result. There are many ways to do this; how you do it is left up to you.</w:t>
      </w:r>
    </w:p>
    <w:p w:rsidR="00F2617B" w:rsidRDefault="00F2617B">
      <w:pPr>
        <w:spacing w:before="7" w:line="120" w:lineRule="exact"/>
        <w:rPr>
          <w:sz w:val="12"/>
          <w:szCs w:val="12"/>
        </w:rPr>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D4473E">
      <w:pPr>
        <w:ind w:left="120"/>
        <w:rPr>
          <w:rFonts w:ascii="Cambria" w:eastAsia="Cambria" w:hAnsi="Cambria" w:cs="Cambria"/>
          <w:sz w:val="24"/>
          <w:szCs w:val="24"/>
        </w:rPr>
      </w:pPr>
      <w:r>
        <w:rPr>
          <w:rFonts w:ascii="Cambria" w:eastAsia="Cambria" w:hAnsi="Cambria" w:cs="Cambria"/>
          <w:b/>
          <w:sz w:val="24"/>
          <w:szCs w:val="24"/>
        </w:rPr>
        <w:t xml:space="preserve">B2 </w:t>
      </w:r>
      <w:r>
        <w:rPr>
          <w:rFonts w:ascii="Cambria" w:eastAsia="Cambria" w:hAnsi="Cambria" w:cs="Cambria"/>
          <w:sz w:val="24"/>
          <w:szCs w:val="24"/>
        </w:rPr>
        <w:t>Write a computer program that calculates and prints out all “ugly numbers” below</w:t>
      </w:r>
    </w:p>
    <w:p w:rsidR="00F2617B" w:rsidRDefault="00D4473E">
      <w:pPr>
        <w:spacing w:before="42"/>
        <w:ind w:left="120"/>
        <w:rPr>
          <w:rFonts w:ascii="Cambria" w:eastAsia="Cambria" w:hAnsi="Cambria" w:cs="Cambria"/>
          <w:sz w:val="24"/>
          <w:szCs w:val="24"/>
        </w:rPr>
      </w:pPr>
      <w:r>
        <w:rPr>
          <w:rFonts w:ascii="Cambria" w:eastAsia="Cambria" w:hAnsi="Cambria" w:cs="Cambria"/>
          <w:sz w:val="24"/>
          <w:szCs w:val="24"/>
        </w:rPr>
        <w:t>10000. Ugly numbers are numbers whose only prime factors are 2, 3 or 5. The sequence 1,</w:t>
      </w:r>
    </w:p>
    <w:p w:rsidR="00F2617B" w:rsidRDefault="00D4473E">
      <w:pPr>
        <w:spacing w:before="40"/>
        <w:ind w:left="120"/>
        <w:rPr>
          <w:rFonts w:ascii="Cambria" w:eastAsia="Cambria" w:hAnsi="Cambria" w:cs="Cambria"/>
          <w:sz w:val="24"/>
          <w:szCs w:val="24"/>
        </w:rPr>
      </w:pPr>
      <w:r>
        <w:rPr>
          <w:rFonts w:ascii="Cambria" w:eastAsia="Cambria" w:hAnsi="Cambria" w:cs="Cambria"/>
          <w:sz w:val="24"/>
          <w:szCs w:val="24"/>
        </w:rPr>
        <w:t>2, 3, 4, 5, 6, 8, 9, 10, 12, 15, … shows the first 11 ugly numbers. By convention, 1 is included.</w:t>
      </w:r>
    </w:p>
    <w:p w:rsidR="00F2617B" w:rsidRDefault="00F2617B">
      <w:pPr>
        <w:spacing w:before="7" w:line="160" w:lineRule="exact"/>
        <w:rPr>
          <w:sz w:val="16"/>
          <w:szCs w:val="16"/>
        </w:rPr>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D4473E">
      <w:pPr>
        <w:spacing w:line="275" w:lineRule="auto"/>
        <w:ind w:left="120" w:right="80"/>
        <w:rPr>
          <w:rFonts w:ascii="Cambria" w:eastAsia="Cambria" w:hAnsi="Cambria" w:cs="Cambria"/>
          <w:sz w:val="24"/>
          <w:szCs w:val="24"/>
        </w:rPr>
      </w:pPr>
      <w:r>
        <w:rPr>
          <w:rFonts w:ascii="Cambria" w:eastAsia="Cambria" w:hAnsi="Cambria" w:cs="Cambria"/>
          <w:b/>
          <w:sz w:val="24"/>
          <w:szCs w:val="24"/>
        </w:rPr>
        <w:t xml:space="preserve">B3 </w:t>
      </w:r>
      <w:r>
        <w:rPr>
          <w:rFonts w:ascii="Cambria" w:eastAsia="Cambria" w:hAnsi="Cambria" w:cs="Cambria"/>
          <w:sz w:val="24"/>
          <w:szCs w:val="24"/>
        </w:rPr>
        <w:t>Write a computer program that determines if an integer provide as input is an abundant number, a deficient number or a perfect number. If it is abundant, it also prints out its “abundance” and if it is deficient it prints out its “deficiency”.</w:t>
      </w:r>
    </w:p>
    <w:p w:rsidR="00F2617B" w:rsidRDefault="00D4607F">
      <w:pPr>
        <w:spacing w:before="11" w:line="520" w:lineRule="exact"/>
        <w:ind w:left="120" w:right="4303"/>
        <w:rPr>
          <w:rFonts w:ascii="Cambria" w:eastAsia="Cambria" w:hAnsi="Cambria" w:cs="Cambria"/>
          <w:sz w:val="24"/>
          <w:szCs w:val="24"/>
        </w:rPr>
      </w:pPr>
      <w:hyperlink r:id="rId19">
        <w:r w:rsidR="00D4473E">
          <w:rPr>
            <w:rFonts w:ascii="Cambria" w:eastAsia="Cambria" w:hAnsi="Cambria" w:cs="Cambria"/>
            <w:color w:val="0000FF"/>
            <w:sz w:val="24"/>
            <w:szCs w:val="24"/>
            <w:u w:val="single" w:color="0000FF"/>
          </w:rPr>
          <w:t>https://en.wikipedia.org/wiki/Abundant_number</w:t>
        </w:r>
      </w:hyperlink>
      <w:r w:rsidR="00D4473E">
        <w:rPr>
          <w:rFonts w:ascii="Cambria" w:eastAsia="Cambria" w:hAnsi="Cambria" w:cs="Cambria"/>
          <w:color w:val="0000FF"/>
          <w:sz w:val="24"/>
          <w:szCs w:val="24"/>
        </w:rPr>
        <w:t xml:space="preserve"> </w:t>
      </w:r>
      <w:hyperlink r:id="rId20">
        <w:r w:rsidR="00D4473E">
          <w:rPr>
            <w:rFonts w:ascii="Cambria" w:eastAsia="Cambria" w:hAnsi="Cambria" w:cs="Cambria"/>
            <w:color w:val="0000FF"/>
            <w:sz w:val="24"/>
            <w:szCs w:val="24"/>
            <w:u w:val="single" w:color="0000FF"/>
          </w:rPr>
          <w:t>https://en.wikipedia.org/wiki/Deficient_number</w:t>
        </w:r>
      </w:hyperlink>
    </w:p>
    <w:p w:rsidR="00F2617B" w:rsidRDefault="00F2617B">
      <w:pPr>
        <w:spacing w:before="4" w:line="160" w:lineRule="exact"/>
        <w:rPr>
          <w:sz w:val="16"/>
          <w:szCs w:val="16"/>
        </w:rPr>
      </w:pPr>
    </w:p>
    <w:p w:rsidR="00F2617B" w:rsidRDefault="00D4607F">
      <w:pPr>
        <w:spacing w:before="26" w:line="260" w:lineRule="exact"/>
        <w:ind w:left="120"/>
        <w:rPr>
          <w:rFonts w:ascii="Cambria" w:eastAsia="Cambria" w:hAnsi="Cambria" w:cs="Cambria"/>
          <w:sz w:val="24"/>
          <w:szCs w:val="24"/>
        </w:rPr>
      </w:pPr>
      <w:r>
        <w:pict>
          <v:group id="_x0000_s1026" style="position:absolute;left:0;text-align:left;margin-left:69pt;margin-top:726.45pt;width:474pt;height:4.55pt;z-index:-251656704;mso-position-horizontal-relative:page;mso-position-vertical-relative:page" coordorigin="1380,14529" coordsize="9480,91">
            <v:shape id="_x0000_s1028" style="position:absolute;left:1411;top:14560;width:9418;height:0" coordorigin="1411,14560" coordsize="9418,0" path="m1411,14560r9418,e" filled="f" strokecolor="#612322" strokeweight="3.1pt">
              <v:path arrowok="t"/>
            </v:shape>
            <v:shape id="_x0000_s1027" style="position:absolute;left:1411;top:14611;width:9418;height:0" coordorigin="1411,14611" coordsize="9418,0" path="m1411,14611r9418,e" filled="f" strokecolor="#612322" strokeweight=".82pt">
              <v:path arrowok="t"/>
            </v:shape>
            <w10:wrap anchorx="page" anchory="page"/>
          </v:group>
        </w:pict>
      </w:r>
      <w:hyperlink r:id="rId21">
        <w:r w:rsidR="00D4473E">
          <w:rPr>
            <w:rFonts w:ascii="Cambria" w:eastAsia="Cambria" w:hAnsi="Cambria" w:cs="Cambria"/>
            <w:color w:val="0000FF"/>
            <w:position w:val="-1"/>
            <w:sz w:val="24"/>
            <w:szCs w:val="24"/>
            <w:u w:val="single" w:color="0000FF"/>
          </w:rPr>
          <w:t>https://en.wikipedia.org/wiki/Perfect_number</w:t>
        </w:r>
      </w:hyperlink>
    </w:p>
    <w:p w:rsidR="00F2617B" w:rsidRDefault="00F2617B">
      <w:pPr>
        <w:spacing w:before="2" w:line="120" w:lineRule="exact"/>
        <w:rPr>
          <w:sz w:val="13"/>
          <w:szCs w:val="13"/>
        </w:rPr>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F2617B">
      <w:pPr>
        <w:spacing w:line="200" w:lineRule="exact"/>
      </w:pPr>
    </w:p>
    <w:p w:rsidR="00F2617B" w:rsidRDefault="00D4473E">
      <w:pPr>
        <w:spacing w:before="35"/>
        <w:ind w:left="120"/>
        <w:rPr>
          <w:rFonts w:ascii="Cambria" w:eastAsia="Cambria" w:hAnsi="Cambria" w:cs="Cambria"/>
          <w:sz w:val="18"/>
          <w:szCs w:val="18"/>
        </w:rPr>
      </w:pPr>
      <w:r>
        <w:rPr>
          <w:rFonts w:ascii="Cambria" w:eastAsia="Cambria" w:hAnsi="Cambria" w:cs="Cambria"/>
          <w:sz w:val="18"/>
          <w:szCs w:val="18"/>
        </w:rPr>
        <w:t xml:space="preserve">UT Dallas CS 3377 Dr. Simmons                                                    Final                                                                                            Page </w:t>
      </w:r>
      <w:r>
        <w:rPr>
          <w:rFonts w:ascii="Cambria" w:eastAsia="Cambria" w:hAnsi="Cambria" w:cs="Cambria"/>
          <w:b/>
          <w:sz w:val="18"/>
          <w:szCs w:val="18"/>
        </w:rPr>
        <w:t xml:space="preserve">9 </w:t>
      </w:r>
      <w:r>
        <w:rPr>
          <w:rFonts w:ascii="Cambria" w:eastAsia="Cambria" w:hAnsi="Cambria" w:cs="Cambria"/>
          <w:sz w:val="18"/>
          <w:szCs w:val="18"/>
        </w:rPr>
        <w:t xml:space="preserve">of </w:t>
      </w:r>
      <w:r>
        <w:rPr>
          <w:rFonts w:ascii="Cambria" w:eastAsia="Cambria" w:hAnsi="Cambria" w:cs="Cambria"/>
          <w:b/>
          <w:sz w:val="18"/>
          <w:szCs w:val="18"/>
        </w:rPr>
        <w:t>9</w:t>
      </w:r>
    </w:p>
    <w:sectPr w:rsidR="00F2617B">
      <w:footerReference w:type="default" r:id="rId22"/>
      <w:pgSz w:w="12240" w:h="15840"/>
      <w:pgMar w:top="138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07F" w:rsidRDefault="00D4607F">
      <w:r>
        <w:separator/>
      </w:r>
    </w:p>
  </w:endnote>
  <w:endnote w:type="continuationSeparator" w:id="0">
    <w:p w:rsidR="00D4607F" w:rsidRDefault="00D4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17B" w:rsidRDefault="00D4607F">
    <w:pPr>
      <w:spacing w:line="200" w:lineRule="exact"/>
    </w:pPr>
    <w:r>
      <w:pict>
        <v:group id="_x0000_s2052" style="position:absolute;margin-left:69pt;margin-top:726.45pt;width:474pt;height:4.55pt;z-index:-251660288;mso-position-horizontal-relative:page;mso-position-vertical-relative:page" coordorigin="1380,14529" coordsize="9480,91">
          <v:shape id="_x0000_s2054" style="position:absolute;left:1411;top:14560;width:9418;height:0" coordorigin="1411,14560" coordsize="9418,0" path="m1411,14560r9418,e" filled="f" strokecolor="#612322" strokeweight="3.1pt">
            <v:path arrowok="t"/>
          </v:shape>
          <v:shape id="_x0000_s2053" style="position:absolute;left:1411;top:14611;width:9418;height:0" coordorigin="1411,14611" coordsize="9418,0" path="m1411,14611r9418,e" filled="f" strokecolor="#612322" strokeweight=".82pt">
            <v:path arrowok="t"/>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732.25pt;width:123.25pt;height:11pt;z-index:-251659264;mso-position-horizontal-relative:page;mso-position-vertical-relative:page" filled="f" stroked="f">
          <v:textbox inset="0,0,0,0">
            <w:txbxContent>
              <w:p w:rsidR="00F2617B" w:rsidRDefault="00D4473E">
                <w:pPr>
                  <w:spacing w:line="200" w:lineRule="exact"/>
                  <w:ind w:left="20" w:right="-27"/>
                  <w:rPr>
                    <w:rFonts w:ascii="Cambria" w:eastAsia="Cambria" w:hAnsi="Cambria" w:cs="Cambria"/>
                    <w:sz w:val="18"/>
                    <w:szCs w:val="18"/>
                  </w:rPr>
                </w:pPr>
                <w:r>
                  <w:rPr>
                    <w:rFonts w:ascii="Cambria" w:eastAsia="Cambria" w:hAnsi="Cambria" w:cs="Cambria"/>
                    <w:sz w:val="18"/>
                    <w:szCs w:val="18"/>
                  </w:rPr>
                  <w:t>UT Dallas CS 3377 Dr. Simmons</w:t>
                </w:r>
              </w:p>
            </w:txbxContent>
          </v:textbox>
          <w10:wrap anchorx="page" anchory="page"/>
        </v:shape>
      </w:pict>
    </w:r>
    <w:r>
      <w:pict>
        <v:shape id="_x0000_s2050" type="#_x0000_t202" style="position:absolute;margin-left:295.4pt;margin-top:732.25pt;width:21.25pt;height:11pt;z-index:-251658240;mso-position-horizontal-relative:page;mso-position-vertical-relative:page" filled="f" stroked="f">
          <v:textbox inset="0,0,0,0">
            <w:txbxContent>
              <w:p w:rsidR="00F2617B" w:rsidRDefault="00D4473E">
                <w:pPr>
                  <w:spacing w:line="200" w:lineRule="exact"/>
                  <w:ind w:left="20" w:right="-27"/>
                  <w:rPr>
                    <w:rFonts w:ascii="Cambria" w:eastAsia="Cambria" w:hAnsi="Cambria" w:cs="Cambria"/>
                    <w:sz w:val="18"/>
                    <w:szCs w:val="18"/>
                  </w:rPr>
                </w:pPr>
                <w:r>
                  <w:rPr>
                    <w:rFonts w:ascii="Cambria" w:eastAsia="Cambria" w:hAnsi="Cambria" w:cs="Cambria"/>
                    <w:sz w:val="18"/>
                    <w:szCs w:val="18"/>
                  </w:rPr>
                  <w:t>Final</w:t>
                </w:r>
              </w:p>
            </w:txbxContent>
          </v:textbox>
          <w10:wrap anchorx="page" anchory="page"/>
        </v:shape>
      </w:pict>
    </w:r>
    <w:r>
      <w:pict>
        <v:shape id="_x0000_s2049" type="#_x0000_t202" style="position:absolute;margin-left:496.65pt;margin-top:732.25pt;width:44.55pt;height:11pt;z-index:-251657216;mso-position-horizontal-relative:page;mso-position-vertical-relative:page" filled="f" stroked="f">
          <v:textbox inset="0,0,0,0">
            <w:txbxContent>
              <w:p w:rsidR="00F2617B" w:rsidRDefault="00D4473E">
                <w:pPr>
                  <w:spacing w:line="200" w:lineRule="exact"/>
                  <w:ind w:left="20" w:right="-27"/>
                  <w:rPr>
                    <w:rFonts w:ascii="Cambria" w:eastAsia="Cambria" w:hAnsi="Cambria" w:cs="Cambria"/>
                    <w:sz w:val="18"/>
                    <w:szCs w:val="18"/>
                  </w:rPr>
                </w:pPr>
                <w:r>
                  <w:rPr>
                    <w:rFonts w:ascii="Cambria" w:eastAsia="Cambria" w:hAnsi="Cambria" w:cs="Cambria"/>
                    <w:sz w:val="18"/>
                    <w:szCs w:val="18"/>
                  </w:rPr>
                  <w:t xml:space="preserve">Page </w:t>
                </w:r>
                <w:r>
                  <w:fldChar w:fldCharType="begin"/>
                </w:r>
                <w:r>
                  <w:rPr>
                    <w:rFonts w:ascii="Cambria" w:eastAsia="Cambria" w:hAnsi="Cambria" w:cs="Cambria"/>
                    <w:b/>
                    <w:sz w:val="18"/>
                    <w:szCs w:val="18"/>
                  </w:rPr>
                  <w:instrText xml:space="preserve"> PAGE </w:instrText>
                </w:r>
                <w:r>
                  <w:fldChar w:fldCharType="separate"/>
                </w:r>
                <w:r>
                  <w:t>1</w:t>
                </w:r>
                <w:r>
                  <w:fldChar w:fldCharType="end"/>
                </w:r>
                <w:r>
                  <w:rPr>
                    <w:rFonts w:ascii="Cambria" w:eastAsia="Cambria" w:hAnsi="Cambria" w:cs="Cambria"/>
                    <w:b/>
                    <w:sz w:val="18"/>
                    <w:szCs w:val="18"/>
                  </w:rPr>
                  <w:t xml:space="preserve"> </w:t>
                </w:r>
                <w:r>
                  <w:rPr>
                    <w:rFonts w:ascii="Cambria" w:eastAsia="Cambria" w:hAnsi="Cambria" w:cs="Cambria"/>
                    <w:sz w:val="18"/>
                    <w:szCs w:val="18"/>
                  </w:rPr>
                  <w:t xml:space="preserve">of </w:t>
                </w:r>
                <w:r>
                  <w:rPr>
                    <w:rFonts w:ascii="Cambria" w:eastAsia="Cambria" w:hAnsi="Cambria" w:cs="Cambria"/>
                    <w:b/>
                    <w:sz w:val="18"/>
                    <w:szCs w:val="18"/>
                  </w:rPr>
                  <w:t>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17B" w:rsidRDefault="00F2617B">
    <w:pPr>
      <w:spacing w:line="0" w:lineRule="atLeast"/>
      <w:rPr>
        <w:sz w:val="0"/>
        <w:sz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17B" w:rsidRDefault="00F2617B">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07F" w:rsidRDefault="00D4607F">
      <w:r>
        <w:separator/>
      </w:r>
    </w:p>
  </w:footnote>
  <w:footnote w:type="continuationSeparator" w:id="0">
    <w:p w:rsidR="00D4607F" w:rsidRDefault="00D46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16F6F"/>
    <w:multiLevelType w:val="multilevel"/>
    <w:tmpl w:val="938874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6A612CE"/>
    <w:multiLevelType w:val="multilevel"/>
    <w:tmpl w:val="1B2E1EE2"/>
    <w:lvl w:ilvl="0">
      <w:start w:val="1"/>
      <w:numFmt w:val="decimal"/>
      <w:lvlText w:val="%1"/>
      <w:lvlJc w:val="left"/>
      <w:pPr>
        <w:ind w:left="405" w:hanging="405"/>
      </w:pPr>
      <w:rPr>
        <w:rFonts w:hint="default"/>
      </w:rPr>
    </w:lvl>
    <w:lvl w:ilvl="1">
      <w:start w:val="1"/>
      <w:numFmt w:val="decimal"/>
      <w:lvlText w:val="%1.%2"/>
      <w:lvlJc w:val="left"/>
      <w:pPr>
        <w:ind w:left="565" w:hanging="405"/>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920" w:hanging="1800"/>
      </w:pPr>
      <w:rPr>
        <w:rFonts w:hint="default"/>
      </w:rPr>
    </w:lvl>
    <w:lvl w:ilvl="8">
      <w:start w:val="1"/>
      <w:numFmt w:val="decimal"/>
      <w:lvlText w:val="%1.%2.%3.%4.%5.%6.%7.%8.%9"/>
      <w:lvlJc w:val="left"/>
      <w:pPr>
        <w:ind w:left="3080" w:hanging="1800"/>
      </w:pPr>
      <w:rPr>
        <w:rFonts w:hint="default"/>
      </w:rPr>
    </w:lvl>
  </w:abstractNum>
  <w:abstractNum w:abstractNumId="2" w15:restartNumberingAfterBreak="0">
    <w:nsid w:val="720A4B61"/>
    <w:multiLevelType w:val="hybridMultilevel"/>
    <w:tmpl w:val="A5D6A9A2"/>
    <w:lvl w:ilvl="0" w:tplc="89F85886">
      <w:start w:val="1"/>
      <w:numFmt w:val="bullet"/>
      <w:lvlText w:val="-"/>
      <w:lvlJc w:val="left"/>
      <w:pPr>
        <w:ind w:left="520" w:hanging="360"/>
      </w:pPr>
      <w:rPr>
        <w:rFonts w:ascii="Cambria" w:eastAsia="Cambria" w:hAnsi="Cambria" w:cs="Cambria" w:hint="default"/>
        <w:b/>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17B"/>
    <w:rsid w:val="000F3266"/>
    <w:rsid w:val="001B5D5D"/>
    <w:rsid w:val="00370C2C"/>
    <w:rsid w:val="003A510D"/>
    <w:rsid w:val="007C4ABE"/>
    <w:rsid w:val="00965E19"/>
    <w:rsid w:val="00A978E1"/>
    <w:rsid w:val="00AE118D"/>
    <w:rsid w:val="00AE5ABC"/>
    <w:rsid w:val="00BD4829"/>
    <w:rsid w:val="00CE5CFE"/>
    <w:rsid w:val="00D4473E"/>
    <w:rsid w:val="00D4607F"/>
    <w:rsid w:val="00F2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1D4462"/>
  <w15:docId w15:val="{70015A1F-E673-42AF-B8BA-800BBD0F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70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en.wikipedia.org/wiki/Perfect_number"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en.wikipedia.org/wiki/Deficient_numb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n.wikipedia.org/wiki/Abundant_numbe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10</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Nikesh Patel</cp:lastModifiedBy>
  <cp:revision>3</cp:revision>
  <dcterms:created xsi:type="dcterms:W3CDTF">2018-12-17T05:41:00Z</dcterms:created>
  <dcterms:modified xsi:type="dcterms:W3CDTF">2018-12-17T11:11:00Z</dcterms:modified>
</cp:coreProperties>
</file>